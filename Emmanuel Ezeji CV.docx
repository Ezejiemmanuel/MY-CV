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00"/>
        <w:gridCol w:w="3380"/>
        <w:gridCol w:w="400"/>
        <w:gridCol w:w="400"/>
        <w:gridCol w:w="6326"/>
        <w:gridCol w:w="700"/>
      </w:tblGrid>
      <w:tr w:rsidR="0010525E">
        <w:trPr>
          <w:trHeight w:val="15998"/>
          <w:tblCellSpacing w:w="0" w:type="dxa"/>
        </w:trPr>
        <w:tc>
          <w:tcPr>
            <w:tcW w:w="700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:rsidR="0010525E" w:rsidRDefault="0010525E">
            <w:pPr>
              <w:rPr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</w:tc>
        <w:tc>
          <w:tcPr>
            <w:tcW w:w="3380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:rsidR="0010525E" w:rsidRDefault="0010525E">
            <w:pPr>
              <w:pStyle w:val="documentprflPicfield"/>
              <w:spacing w:line="280" w:lineRule="atLeast"/>
              <w:rPr>
                <w:rStyle w:val="divdocumentdivsectiondivparagraphfirstparagraphparagraphpict"/>
                <w:rFonts w:ascii="Blinker" w:eastAsia="Blinker" w:hAnsi="Blinker" w:cs="Blinker"/>
                <w:color w:val="FFFFFF"/>
                <w:sz w:val="336"/>
                <w:szCs w:val="20"/>
              </w:rPr>
            </w:pPr>
          </w:p>
          <w:p w:rsidR="0010525E" w:rsidRDefault="00480072">
            <w:pPr>
              <w:pStyle w:val="picturepadding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:rsidR="0010525E" w:rsidRDefault="00480072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Contact</w:t>
            </w:r>
          </w:p>
          <w:p w:rsidR="0010525E" w:rsidRDefault="00480072">
            <w:pPr>
              <w:pStyle w:val="titlepadding"/>
              <w:spacing w:line="60" w:lineRule="exact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tbl>
            <w:tblPr>
              <w:tblStyle w:val="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2880"/>
            </w:tblGrid>
            <w:tr w:rsidR="0010525E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:rsidR="0010525E" w:rsidRDefault="00480072">
                  <w:pPr>
                    <w:pStyle w:val="documentcell-smalldiv"/>
                    <w:spacing w:line="280" w:lineRule="atLeast"/>
                    <w:ind w:left="4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>
                        <wp:extent cx="114779" cy="152923"/>
                        <wp:effectExtent l="0" t="0" r="0" b="0"/>
                        <wp:docPr id="100001" name="Picture 10000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0525E" w:rsidRDefault="0010525E">
                  <w:pPr>
                    <w:pStyle w:val="documentcell-smallParagraph"/>
                    <w:pBdr>
                      <w:bottom w:val="none" w:sz="0" w:space="0" w:color="auto"/>
                    </w:pBdr>
                    <w:spacing w:line="14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1"/>
                      <w:szCs w:val="1"/>
                    </w:rPr>
                  </w:pP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:rsidR="0010525E" w:rsidRDefault="00480072">
                  <w:pPr>
                    <w:pStyle w:val="documentzipsuffix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2A, </w:t>
                  </w:r>
                  <w:proofErr w:type="spellStart"/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Lawal</w:t>
                  </w:r>
                  <w:proofErr w:type="spellEnd"/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, Off </w:t>
                  </w:r>
                  <w:proofErr w:type="spellStart"/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Oweh</w:t>
                  </w:r>
                  <w:proofErr w:type="spellEnd"/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Street, </w:t>
                  </w:r>
                  <w:proofErr w:type="spellStart"/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Fadeyi</w:t>
                  </w:r>
                  <w:proofErr w:type="spellEnd"/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., Lagos,</w:t>
                  </w:r>
                  <w:r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Nigeria</w:t>
                  </w:r>
                  <w:r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234</w:t>
                  </w:r>
                  <w:r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0525E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:rsidR="0010525E" w:rsidRDefault="00480072">
                  <w:pPr>
                    <w:spacing w:line="280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>
                        <wp:extent cx="152832" cy="152923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:rsidR="0010525E" w:rsidRDefault="00480072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08034946770</w:t>
                  </w:r>
                  <w:r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0525E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:rsidR="0010525E" w:rsidRDefault="00480072">
                  <w:pPr>
                    <w:spacing w:line="280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>
                        <wp:extent cx="152832" cy="152923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832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:rsidR="0010525E" w:rsidRDefault="00480072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ezejiemman@yahoo.com</w:t>
                  </w:r>
                </w:p>
              </w:tc>
            </w:tr>
          </w:tbl>
          <w:p w:rsidR="0010525E" w:rsidRDefault="0010525E">
            <w:pPr>
              <w:rPr>
                <w:vanish/>
              </w:rPr>
            </w:pPr>
          </w:p>
          <w:tbl>
            <w:tblPr>
              <w:tblStyle w:val="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2880"/>
            </w:tblGrid>
            <w:tr w:rsidR="0010525E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:rsidR="0010525E" w:rsidRDefault="00480072">
                  <w:pPr>
                    <w:pStyle w:val="documentcell-smalldiv"/>
                    <w:spacing w:line="280" w:lineRule="atLeast"/>
                    <w:ind w:left="40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>
                        <wp:extent cx="114779" cy="152923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779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0525E" w:rsidRDefault="0010525E">
                  <w:pPr>
                    <w:pStyle w:val="documentcell-smallParagraph"/>
                    <w:pBdr>
                      <w:bottom w:val="none" w:sz="0" w:space="0" w:color="auto"/>
                    </w:pBdr>
                    <w:spacing w:line="14" w:lineRule="atLeast"/>
                    <w:textAlignment w:val="auto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1"/>
                      <w:szCs w:val="1"/>
                    </w:rPr>
                  </w:pP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:rsidR="0010525E" w:rsidRDefault="00480072">
                  <w:pPr>
                    <w:pStyle w:val="div"/>
                    <w:spacing w:line="280" w:lineRule="atLeast"/>
                    <w:rPr>
                      <w:rStyle w:val="documentcell-large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  <w:t>Nigeria</w:t>
                  </w:r>
                </w:p>
              </w:tc>
            </w:tr>
            <w:tr w:rsidR="0010525E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:rsidR="0010525E" w:rsidRDefault="00480072">
                  <w:pPr>
                    <w:pStyle w:val="documentcell-smalldiv"/>
                    <w:spacing w:line="280" w:lineRule="atLeast"/>
                    <w:rPr>
                      <w:rStyle w:val="documentcell-small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documentcell-small"/>
                      <w:rFonts w:ascii="Blinker" w:eastAsia="Blinker" w:hAnsi="Blinker" w:cs="Blinker"/>
                      <w:noProof/>
                      <w:color w:val="FFFFFF"/>
                      <w:sz w:val="20"/>
                      <w:szCs w:val="20"/>
                    </w:rPr>
                    <w:drawing>
                      <wp:inline distT="0" distB="0" distL="0" distR="0">
                        <wp:extent cx="190885" cy="190998"/>
                        <wp:effectExtent l="0" t="0" r="0" b="0"/>
                        <wp:docPr id="100009" name="Picture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885" cy="190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80" w:type="dxa"/>
                  <w:tcMar>
                    <w:top w:w="0" w:type="dxa"/>
                    <w:left w:w="0" w:type="dxa"/>
                    <w:bottom w:w="160" w:type="dxa"/>
                    <w:right w:w="0" w:type="dxa"/>
                  </w:tcMar>
                  <w:vAlign w:val="center"/>
                  <w:hideMark/>
                </w:tcPr>
                <w:p w:rsidR="0010525E" w:rsidRDefault="008509AE">
                  <w:pPr>
                    <w:spacing w:line="280" w:lineRule="atLeast"/>
                    <w:textAlignment w:val="auto"/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  <w:hyperlink r:id="rId10" w:history="1">
                    <w:r w:rsidR="00660017" w:rsidRPr="004B3A0E">
                      <w:rPr>
                        <w:rStyle w:val="Hyperlink"/>
                        <w:rFonts w:ascii="Blinker" w:eastAsia="Blinker" w:hAnsi="Blinker" w:cs="Blinker"/>
                        <w:sz w:val="20"/>
                        <w:szCs w:val="20"/>
                      </w:rPr>
                      <w:t>https://www.linkedin.com/in/emmanuel-ezeji-41a57a36/</w:t>
                    </w:r>
                  </w:hyperlink>
                </w:p>
                <w:p w:rsidR="00660017" w:rsidRDefault="00660017">
                  <w:pPr>
                    <w:spacing w:line="280" w:lineRule="atLeast"/>
                    <w:textAlignment w:val="auto"/>
                    <w:rPr>
                      <w:rStyle w:val="span"/>
                      <w:rFonts w:ascii="Blinker" w:eastAsia="Blinker" w:hAnsi="Blinker" w:cs="Blinker"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10525E" w:rsidRDefault="00480072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Skills</w:t>
            </w:r>
          </w:p>
          <w:p w:rsidR="0010525E" w:rsidRDefault="00480072">
            <w:pPr>
              <w:pStyle w:val="titlepadding"/>
              <w:spacing w:line="60" w:lineRule="exact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:rsidR="0010525E" w:rsidRDefault="008A53CB">
            <w:pPr>
              <w:pStyle w:val="divdocumentul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280" w:lineRule="atLeast"/>
              <w:ind w:left="168" w:hanging="16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 xml:space="preserve">Financial Analysis and </w:t>
            </w:r>
            <w:r w:rsidR="00480072"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Valuation (DCF, NPV)</w:t>
            </w:r>
          </w:p>
          <w:p w:rsidR="00067750" w:rsidRDefault="00067750">
            <w:pPr>
              <w:pStyle w:val="divdocumentul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280" w:lineRule="atLeast"/>
              <w:ind w:left="168" w:hanging="16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LBO Valuation.</w:t>
            </w:r>
          </w:p>
          <w:p w:rsidR="0010525E" w:rsidRDefault="00480072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Predictive Analytics &amp; Machine Learning</w:t>
            </w:r>
          </w:p>
          <w:p w:rsidR="0010525E" w:rsidRDefault="00480072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Financial Forecasting &amp; Modeling</w:t>
            </w:r>
          </w:p>
          <w:p w:rsidR="0010525E" w:rsidRDefault="00480072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168" w:hanging="16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Seismic Data Interpretation</w:t>
            </w:r>
          </w:p>
          <w:p w:rsidR="0010525E" w:rsidRDefault="00480072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Reservoir Modeling</w:t>
            </w:r>
          </w:p>
          <w:p w:rsidR="0010525E" w:rsidRDefault="00480072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Data Visualization &amp; Reporting</w:t>
            </w:r>
          </w:p>
          <w:p w:rsidR="0010525E" w:rsidRDefault="00480072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Python Programming</w:t>
            </w:r>
          </w:p>
          <w:p w:rsidR="0010525E" w:rsidRDefault="00480072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168" w:hanging="160"/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</w:pPr>
            <w:r>
              <w:rPr>
                <w:rStyle w:val="documentleft-boxskillpaddedline"/>
                <w:rFonts w:ascii="Blinker" w:eastAsia="Blinker" w:hAnsi="Blinker" w:cs="Blinker"/>
                <w:color w:val="FFFFFF"/>
                <w:sz w:val="20"/>
                <w:szCs w:val="20"/>
              </w:rPr>
              <w:t>Microsoft Excel Advanced Functions</w:t>
            </w:r>
          </w:p>
          <w:p w:rsidR="0010525E" w:rsidRDefault="00480072">
            <w:pPr>
              <w:pStyle w:val="divdocumentulli"/>
              <w:numPr>
                <w:ilvl w:val="0"/>
                <w:numId w:val="3"/>
              </w:numPr>
              <w:pBdr>
                <w:left w:val="none" w:sz="0" w:space="0" w:color="auto"/>
              </w:pBd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  <w:t>Financial Analysis &amp; Valuation (DCF, NPV)</w:t>
            </w:r>
          </w:p>
          <w:p w:rsidR="0010525E" w:rsidRDefault="00480072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  <w:t>Predictive Analytics &amp; Machine Learning</w:t>
            </w:r>
          </w:p>
          <w:p w:rsidR="0010525E" w:rsidRDefault="00480072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  <w:t>Financial Forecasting &amp; Modeling</w:t>
            </w:r>
          </w:p>
          <w:p w:rsidR="0010525E" w:rsidRDefault="00480072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  <w:t>Seismic Data Interpretation</w:t>
            </w:r>
          </w:p>
          <w:p w:rsidR="0010525E" w:rsidRDefault="00480072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  <w:t>Reservoir Modeling</w:t>
            </w:r>
          </w:p>
          <w:p w:rsidR="0010525E" w:rsidRDefault="00480072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  <w:t>Data Visualization &amp; Reporting</w:t>
            </w:r>
          </w:p>
          <w:p w:rsidR="0010525E" w:rsidRDefault="00480072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  <w:t>Python Programming</w:t>
            </w:r>
          </w:p>
          <w:p w:rsidR="0010525E" w:rsidRDefault="00480072">
            <w:pPr>
              <w:pStyle w:val="divdocumentulli"/>
              <w:numPr>
                <w:ilvl w:val="0"/>
                <w:numId w:val="4"/>
              </w:numPr>
              <w:spacing w:line="280" w:lineRule="atLeast"/>
              <w:ind w:left="168" w:hanging="160"/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vanish/>
                <w:sz w:val="20"/>
                <w:szCs w:val="20"/>
                <w:shd w:val="clear" w:color="auto" w:fill="auto"/>
              </w:rPr>
              <w:t>Microsoft Excel Advanced Functions</w:t>
            </w:r>
          </w:p>
          <w:p w:rsidR="0010525E" w:rsidRDefault="00480072">
            <w:pPr>
              <w:pStyle w:val="documentsectionscspdiv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:rsidR="0010525E" w:rsidRDefault="00480072">
            <w:pPr>
              <w:pStyle w:val="documentsectionscspdivnth-child1"/>
              <w:spacing w:line="50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> </w:t>
            </w:r>
          </w:p>
          <w:p w:rsidR="0010525E" w:rsidRDefault="00480072">
            <w:pPr>
              <w:pStyle w:val="documentleft-boxsectiontitle"/>
              <w:spacing w:line="340" w:lineRule="atLeast"/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  <w:shd w:val="clear" w:color="auto" w:fill="auto"/>
              </w:rPr>
              <w:t>Languages</w:t>
            </w:r>
          </w:p>
          <w:p w:rsidR="0010525E" w:rsidRDefault="00480072">
            <w:pPr>
              <w:pStyle w:val="titlepadding"/>
              <w:spacing w:line="60" w:lineRule="exact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  <w:p w:rsidR="0010525E" w:rsidRDefault="00480072">
            <w:pPr>
              <w:pStyle w:val="documentlangSecparagraphfield"/>
              <w:spacing w:line="280" w:lineRule="atLeas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ocumentlangSecfieldany"/>
                <w:rFonts w:ascii="Blinker" w:eastAsia="Blinker" w:hAnsi="Blinker" w:cs="Blinker"/>
                <w:b/>
                <w:bCs/>
                <w:color w:val="FFFFFF"/>
                <w:sz w:val="20"/>
                <w:szCs w:val="20"/>
              </w:rPr>
              <w:t>English</w:t>
            </w:r>
            <w:r>
              <w:rPr>
                <w:rStyle w:val="documentlangSecfieldany"/>
                <w:rFonts w:ascii="Blinker" w:eastAsia="Blinker" w:hAnsi="Blinker" w:cs="Blinker"/>
                <w:vanish/>
                <w:color w:val="FFFFFF"/>
                <w:sz w:val="20"/>
                <w:szCs w:val="20"/>
              </w:rPr>
              <w:t xml:space="preserve"> </w:t>
            </w:r>
            <w:r>
              <w:rPr>
                <w:rStyle w:val="documentlangSecfieldany"/>
                <w:rFonts w:ascii="Blinker" w:eastAsia="Blinker" w:hAnsi="Blinker" w:cs="Blinker"/>
                <w:b/>
                <w:bCs/>
                <w:vanish/>
                <w:color w:val="FFFFFF"/>
                <w:sz w:val="20"/>
                <w:szCs w:val="20"/>
              </w:rPr>
              <w:t>:</w:t>
            </w:r>
            <w:r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  <w:t xml:space="preserve"> </w:t>
            </w:r>
          </w:p>
          <w:p w:rsidR="0010525E" w:rsidRDefault="00480072">
            <w:pPr>
              <w:pStyle w:val="fieldratingBar"/>
              <w:spacing w:before="110" w:line="80" w:lineRule="exac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noProof/>
                <w:sz w:val="20"/>
                <w:szCs w:val="20"/>
                <w:shd w:val="clear" w:color="auto" w:fill="auto"/>
              </w:rPr>
              <w:drawing>
                <wp:inline distT="0" distB="0" distL="0" distR="0">
                  <wp:extent cx="2169648" cy="51392"/>
                  <wp:effectExtent l="0" t="0" r="0" b="0"/>
                  <wp:docPr id="100011" name="Picture 1000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11" name=""/>
                          <pic:cNvPicPr>
                            <a:picLocks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648" cy="51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525E" w:rsidRDefault="00480072">
            <w:pPr>
              <w:pStyle w:val="documentlangSecparagraphfield"/>
              <w:spacing w:line="250" w:lineRule="exact"/>
              <w:rPr>
                <w:rStyle w:val="documentleft-box"/>
                <w:rFonts w:ascii="Blinker" w:eastAsia="Blinker" w:hAnsi="Blinker" w:cs="Blinker"/>
                <w:sz w:val="20"/>
                <w:szCs w:val="20"/>
                <w:shd w:val="clear" w:color="auto" w:fill="auto"/>
              </w:rPr>
            </w:pPr>
            <w:r>
              <w:rPr>
                <w:rStyle w:val="documentlangSecfieldany"/>
                <w:rFonts w:ascii="Blinker" w:eastAsia="Blinker" w:hAnsi="Blinker" w:cs="Blinker"/>
                <w:color w:val="FFFFFF"/>
                <w:sz w:val="20"/>
                <w:szCs w:val="20"/>
              </w:rPr>
              <w:t>Fluent</w:t>
            </w:r>
          </w:p>
          <w:p w:rsidR="0010525E" w:rsidRDefault="00480072">
            <w:pPr>
              <w:pStyle w:val="documentsectionscspdiv"/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</w:pPr>
            <w:r>
              <w:rPr>
                <w:rStyle w:val="documentleft-box"/>
                <w:rFonts w:ascii="Blinker" w:eastAsia="Blinker" w:hAnsi="Blinker" w:cs="Blinker"/>
                <w:shd w:val="clear" w:color="auto" w:fill="auto"/>
              </w:rPr>
              <w:t> </w:t>
            </w:r>
          </w:p>
        </w:tc>
        <w:tc>
          <w:tcPr>
            <w:tcW w:w="400" w:type="dxa"/>
            <w:shd w:val="clear" w:color="auto" w:fill="496267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:rsidR="0010525E" w:rsidRDefault="0010525E">
            <w:pPr>
              <w:pStyle w:val="documentleftrightpaddingcell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80" w:lineRule="atLeast"/>
              <w:textAlignment w:val="auto"/>
              <w:rPr>
                <w:rStyle w:val="documentleftrightpaddingcell"/>
                <w:rFonts w:ascii="Blinker" w:eastAsia="Blinker" w:hAnsi="Blinker" w:cs="Blinker"/>
                <w:color w:val="46464E"/>
                <w:sz w:val="20"/>
                <w:szCs w:val="20"/>
                <w:shd w:val="clear" w:color="auto" w:fill="auto"/>
              </w:rPr>
            </w:pPr>
          </w:p>
        </w:tc>
        <w:tc>
          <w:tcPr>
            <w:tcW w:w="40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:rsidR="0010525E" w:rsidRDefault="0010525E">
            <w:pPr>
              <w:pStyle w:val="documentleftrightpaddingcellParagraph"/>
              <w:pBdr>
                <w:top w:val="none" w:sz="0" w:space="0" w:color="auto"/>
                <w:bottom w:val="none" w:sz="0" w:space="0" w:color="auto"/>
              </w:pBdr>
              <w:shd w:val="clear" w:color="auto" w:fill="auto"/>
              <w:spacing w:line="280" w:lineRule="atLeast"/>
              <w:textAlignment w:val="auto"/>
              <w:rPr>
                <w:rStyle w:val="documentleftrightpaddingcell"/>
                <w:rFonts w:ascii="Blinker" w:eastAsia="Blinker" w:hAnsi="Blinker" w:cs="Blinker"/>
                <w:color w:val="46464E"/>
                <w:sz w:val="20"/>
                <w:szCs w:val="20"/>
                <w:shd w:val="clear" w:color="auto" w:fill="auto"/>
              </w:rPr>
            </w:pPr>
          </w:p>
        </w:tc>
        <w:tc>
          <w:tcPr>
            <w:tcW w:w="6326" w:type="dxa"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p w:rsidR="0010525E" w:rsidRDefault="00480072">
            <w:pPr>
              <w:pStyle w:val="documentname"/>
              <w:pBdr>
                <w:bottom w:val="none" w:sz="0" w:space="0" w:color="auto"/>
              </w:pBdr>
              <w:rPr>
                <w:rStyle w:val="documentright-box"/>
                <w:rFonts w:ascii="Blinker" w:eastAsia="Blinker" w:hAnsi="Blinker" w:cs="Blinker"/>
              </w:rPr>
            </w:pPr>
            <w:r>
              <w:rPr>
                <w:rStyle w:val="span"/>
                <w:rFonts w:ascii="Blinker" w:eastAsia="Blinker" w:hAnsi="Blinker" w:cs="Blinker"/>
              </w:rPr>
              <w:t>EZEJI</w:t>
            </w:r>
            <w:r>
              <w:rPr>
                <w:rStyle w:val="documentright-box"/>
                <w:rFonts w:ascii="Blinker" w:eastAsia="Blinker" w:hAnsi="Blinker" w:cs="Blinker"/>
              </w:rPr>
              <w:t xml:space="preserve"> </w:t>
            </w:r>
            <w:r>
              <w:rPr>
                <w:rStyle w:val="span"/>
                <w:rFonts w:ascii="Blinker" w:eastAsia="Blinker" w:hAnsi="Blinker" w:cs="Blinker"/>
              </w:rPr>
              <w:t>EMMANUEL IFEANYI</w:t>
            </w:r>
          </w:p>
          <w:p w:rsidR="0010525E" w:rsidRDefault="00480072">
            <w:pPr>
              <w:pStyle w:val="borderbottom"/>
              <w:spacing w:after="600"/>
              <w:rPr>
                <w:rStyle w:val="documentright-box"/>
                <w:rFonts w:ascii="Blinker" w:eastAsia="Blinker" w:hAnsi="Blinker" w:cs="Blinker"/>
                <w:color w:val="46464E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</w:rPr>
              <w:t> </w:t>
            </w:r>
          </w:p>
          <w:p w:rsidR="0010525E" w:rsidRDefault="00480072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:rsidR="0010525E" w:rsidRDefault="00480072">
            <w:pPr>
              <w:pStyle w:val="documentright-boxsectionnth-child1section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</w:pPr>
            <w:r>
              <w:rPr>
                <w:rStyle w:val="documentright-box"/>
                <w:rFonts w:ascii="Blinker" w:eastAsia="Blinker" w:hAnsi="Blinker" w:cs="Blinker"/>
                <w:b/>
                <w:bCs/>
                <w:caps/>
                <w:color w:val="000000"/>
                <w:spacing w:val="10"/>
                <w:sz w:val="28"/>
                <w:szCs w:val="28"/>
              </w:rPr>
              <w:t>Professional summary</w:t>
            </w:r>
          </w:p>
          <w:p w:rsidR="0010525E" w:rsidRDefault="00A93DF2">
            <w:pPr>
              <w:pStyle w:val="documentsectionscspdiv"/>
              <w:rPr>
                <w:rStyle w:val="documentright-box"/>
                <w:rFonts w:ascii="Blinker" w:eastAsia="Blinker" w:hAnsi="Blinker" w:cs="Blinker"/>
                <w:color w:val="46464E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</w:rPr>
              <w:t>Passionate about finding the best Internal rate of return (IRR) deals for investors.</w:t>
            </w:r>
          </w:p>
          <w:p w:rsidR="0010525E" w:rsidRDefault="00480072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:rsidR="0010525E" w:rsidRDefault="00480072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Work history</w:t>
            </w:r>
          </w:p>
          <w:p w:rsidR="0010525E" w:rsidRDefault="00FB6439">
            <w:pPr>
              <w:pStyle w:val="documentright-boxpaddedline"/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Equity Res</w:t>
            </w:r>
            <w:r w:rsidR="00486CE7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earch/</w:t>
            </w:r>
            <w:r w:rsidR="00A93DF2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Investment/LBO</w:t>
            </w:r>
            <w:r w:rsidR="00480072"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 xml:space="preserve"> Analyst</w:t>
            </w:r>
            <w:r w:rsidR="00480072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="00480072"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 w:rsidR="00480072">
              <w:rPr>
                <w:rStyle w:val="documentjobdates"/>
                <w:rFonts w:ascii="Blinker" w:eastAsia="Blinker" w:hAnsi="Blinker" w:cs="Blinker"/>
              </w:rPr>
              <w:t>09/2021</w:t>
            </w:r>
            <w:r w:rsidR="00480072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="00480072">
              <w:rPr>
                <w:rStyle w:val="documentjobdates"/>
                <w:rFonts w:ascii="Blinker" w:eastAsia="Blinker" w:hAnsi="Blinker" w:cs="Blinker"/>
              </w:rPr>
              <w:t>Current</w:t>
            </w:r>
            <w:r w:rsidR="00480072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:rsidR="0010525E" w:rsidRDefault="00480072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Independent Practice. -</w:t>
            </w:r>
            <w:r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Blinker" w:eastAsia="Blinker" w:hAnsi="Blinker" w:cs="Blinker"/>
                <w:sz w:val="20"/>
                <w:szCs w:val="20"/>
              </w:rPr>
              <w:t>Lagos, Nigeria</w:t>
            </w:r>
            <w:r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:rsidR="0010525E" w:rsidRDefault="00480072">
            <w:pPr>
              <w:pStyle w:val="divdocumentulli"/>
              <w:numPr>
                <w:ilvl w:val="0"/>
                <w:numId w:val="5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Valuation of companies using Discount Cashflow (DCF) techniques for </w:t>
            </w:r>
            <w:r w:rsidR="008A53CB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long term </w:t>
            </w:r>
            <w:r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investment purposes.</w:t>
            </w:r>
          </w:p>
          <w:p w:rsidR="0010525E" w:rsidRDefault="00A93DF2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LBO Models to find deals that return the best IRR for investors.</w:t>
            </w:r>
          </w:p>
          <w:p w:rsidR="00A93DF2" w:rsidRDefault="00A93DF2" w:rsidP="00480072">
            <w:pPr>
              <w:rPr>
                <w:rStyle w:val="span"/>
                <w:rFonts w:ascii="Blinker" w:eastAsia="Blinker" w:hAnsi="Blinker" w:cs="Blinker"/>
                <w:b/>
                <w:color w:val="46464E"/>
                <w:sz w:val="20"/>
                <w:szCs w:val="20"/>
              </w:rPr>
            </w:pPr>
          </w:p>
          <w:p w:rsidR="00FB6439" w:rsidRPr="00480072" w:rsidRDefault="00FB6439" w:rsidP="00480072">
            <w:pPr>
              <w:rPr>
                <w:rStyle w:val="span"/>
                <w:rFonts w:ascii="Blinker" w:eastAsia="Blinker" w:hAnsi="Blinker" w:cs="Blinker"/>
                <w:b/>
                <w:color w:val="46464E"/>
                <w:sz w:val="20"/>
                <w:szCs w:val="20"/>
              </w:rPr>
            </w:pPr>
            <w:r w:rsidRPr="00480072">
              <w:rPr>
                <w:rStyle w:val="span"/>
                <w:rFonts w:ascii="Blinker" w:eastAsia="Blinker" w:hAnsi="Blinker" w:cs="Blinker"/>
                <w:b/>
                <w:color w:val="46464E"/>
                <w:sz w:val="20"/>
                <w:szCs w:val="20"/>
              </w:rPr>
              <w:t>Project:</w:t>
            </w:r>
            <w:proofErr w:type="gramStart"/>
            <w:r w:rsidRPr="00480072">
              <w:rPr>
                <w:rStyle w:val="span"/>
                <w:rFonts w:ascii="Blinker" w:eastAsia="Blinker" w:hAnsi="Blinker" w:cs="Blinker"/>
                <w:b/>
                <w:color w:val="46464E"/>
                <w:sz w:val="20"/>
                <w:szCs w:val="20"/>
              </w:rPr>
              <w:t xml:space="preserve">: </w:t>
            </w:r>
            <w:r w:rsidR="0008084A">
              <w:rPr>
                <w:rStyle w:val="span"/>
                <w:rFonts w:ascii="Blinker" w:eastAsia="Blinker" w:hAnsi="Blinker" w:cs="Blinker"/>
                <w:b/>
                <w:color w:val="46464E"/>
                <w:sz w:val="20"/>
                <w:szCs w:val="20"/>
              </w:rPr>
              <w:t xml:space="preserve"> </w:t>
            </w:r>
            <w:r w:rsidR="0008084A" w:rsidRPr="00067750">
              <w:rPr>
                <w:rStyle w:val="span"/>
                <w:rFonts w:ascii="Blinker" w:eastAsia="Blinker" w:hAnsi="Blinker" w:cs="Blinker"/>
                <w:b/>
                <w:color w:val="46464E"/>
                <w:sz w:val="20"/>
                <w:szCs w:val="20"/>
              </w:rPr>
              <w:t>DCF</w:t>
            </w:r>
            <w:proofErr w:type="gramEnd"/>
            <w:r w:rsidR="008509AE">
              <w:rPr>
                <w:rStyle w:val="span"/>
                <w:rFonts w:ascii="Blinker" w:eastAsia="Blinker" w:hAnsi="Blinker" w:cs="Blinker"/>
                <w:b/>
                <w:color w:val="46464E"/>
                <w:sz w:val="20"/>
                <w:szCs w:val="20"/>
              </w:rPr>
              <w:t xml:space="preserve"> Equity</w:t>
            </w:r>
            <w:r w:rsidR="0008084A" w:rsidRPr="00067750">
              <w:rPr>
                <w:rStyle w:val="span"/>
                <w:rFonts w:ascii="Blinker" w:eastAsia="Blinker" w:hAnsi="Blinker" w:cs="Blinker"/>
                <w:b/>
                <w:color w:val="46464E"/>
                <w:sz w:val="20"/>
                <w:szCs w:val="20"/>
              </w:rPr>
              <w:t xml:space="preserve"> Valuation  Projects</w:t>
            </w:r>
            <w:r w:rsidR="0008084A">
              <w:rPr>
                <w:rStyle w:val="span"/>
                <w:rFonts w:ascii="Blinker" w:eastAsia="Blinker" w:hAnsi="Blinker" w:cs="Blinker"/>
                <w:b/>
                <w:color w:val="46464E"/>
                <w:sz w:val="20"/>
                <w:szCs w:val="20"/>
              </w:rPr>
              <w:t>.</w:t>
            </w:r>
          </w:p>
          <w:p w:rsidR="0008084A" w:rsidRDefault="008509AE" w:rsidP="00E25030">
            <w:pPr>
              <w:pStyle w:val="divdocumentulli"/>
              <w:spacing w:line="280" w:lineRule="atLeast"/>
              <w:ind w:left="168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hyperlink r:id="rId12" w:history="1">
              <w:r w:rsidR="00E25030" w:rsidRPr="00A50414">
                <w:rPr>
                  <w:rStyle w:val="Hyperlink"/>
                  <w:rFonts w:ascii="Blinker" w:eastAsia="Blinker" w:hAnsi="Blinker" w:cs="Blinker"/>
                  <w:sz w:val="20"/>
                  <w:szCs w:val="20"/>
                </w:rPr>
                <w:t>https://github.com/Ezejiemmanuel/DCF-VALUATION-OF-FCMB-GROUP-PLC</w:t>
              </w:r>
            </w:hyperlink>
          </w:p>
          <w:p w:rsidR="00E25030" w:rsidRDefault="008509AE" w:rsidP="00E25030">
            <w:pPr>
              <w:pStyle w:val="divdocumentulli"/>
              <w:spacing w:line="280" w:lineRule="atLeast"/>
              <w:ind w:left="168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hyperlink r:id="rId13" w:history="1">
              <w:r w:rsidR="00E25030" w:rsidRPr="00A50414">
                <w:rPr>
                  <w:rStyle w:val="Hyperlink"/>
                  <w:rFonts w:ascii="Blinker" w:eastAsia="Blinker" w:hAnsi="Blinker" w:cs="Blinker"/>
                  <w:sz w:val="20"/>
                  <w:szCs w:val="20"/>
                </w:rPr>
                <w:t>https://github.com/Ezejiemmanuel/DCF-Valuation-of-Tesla-Inc</w:t>
              </w:r>
            </w:hyperlink>
            <w:r w:rsidR="00E25030" w:rsidRPr="00E25030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.</w:t>
            </w:r>
          </w:p>
          <w:p w:rsidR="00E25030" w:rsidRDefault="008509AE" w:rsidP="00E25030">
            <w:pPr>
              <w:pStyle w:val="divdocumentulli"/>
              <w:spacing w:line="280" w:lineRule="atLeast"/>
              <w:ind w:left="168"/>
              <w:rPr>
                <w:rStyle w:val="Hyperlink"/>
                <w:rFonts w:ascii="Blinker" w:eastAsia="Blinker" w:hAnsi="Blinker" w:cs="Blinker"/>
                <w:sz w:val="20"/>
                <w:szCs w:val="20"/>
              </w:rPr>
            </w:pPr>
            <w:hyperlink r:id="rId14" w:history="1">
              <w:r w:rsidR="00E25030" w:rsidRPr="00A50414">
                <w:rPr>
                  <w:rStyle w:val="Hyperlink"/>
                  <w:rFonts w:ascii="Blinker" w:eastAsia="Blinker" w:hAnsi="Blinker" w:cs="Blinker"/>
                  <w:sz w:val="20"/>
                  <w:szCs w:val="20"/>
                </w:rPr>
                <w:t>https://github.com/Ezejiemmanuel/Zenith-Bank-PLC-Valuation-Project-Report</w:t>
              </w:r>
            </w:hyperlink>
          </w:p>
          <w:p w:rsidR="008509AE" w:rsidRDefault="008509AE" w:rsidP="00E25030">
            <w:pPr>
              <w:pStyle w:val="divdocumentulli"/>
              <w:spacing w:line="280" w:lineRule="atLeast"/>
              <w:ind w:left="168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hyperlink r:id="rId15" w:history="1">
              <w:r w:rsidRPr="00010891">
                <w:rPr>
                  <w:rStyle w:val="Hyperlink"/>
                  <w:rFonts w:ascii="Blinker" w:eastAsia="Blinker" w:hAnsi="Blinker" w:cs="Blinker"/>
                  <w:sz w:val="20"/>
                  <w:szCs w:val="20"/>
                </w:rPr>
                <w:t>https://github.com/Ezejiemmanuel/NVIDIA-Corp-DCF-Equity-Valuation-Project</w:t>
              </w:r>
            </w:hyperlink>
          </w:p>
          <w:p w:rsidR="008509AE" w:rsidRDefault="008509AE" w:rsidP="00E25030">
            <w:pPr>
              <w:pStyle w:val="divdocumentulli"/>
              <w:spacing w:line="280" w:lineRule="atLeast"/>
              <w:ind w:left="168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:rsidR="00E25030" w:rsidRDefault="00E25030" w:rsidP="00E25030">
            <w:pPr>
              <w:pStyle w:val="divdocumentulli"/>
              <w:spacing w:line="280" w:lineRule="atLeast"/>
              <w:ind w:left="168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 w:rsidRPr="00067750">
              <w:rPr>
                <w:rStyle w:val="span"/>
                <w:rFonts w:ascii="Blinker" w:eastAsia="Blinker" w:hAnsi="Blinker" w:cs="Blinker"/>
                <w:b/>
                <w:color w:val="46464E"/>
                <w:sz w:val="20"/>
                <w:szCs w:val="20"/>
              </w:rPr>
              <w:t>Leverage Buyout (LBO) Project</w:t>
            </w:r>
            <w:r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:</w:t>
            </w:r>
          </w:p>
          <w:p w:rsidR="00E25030" w:rsidRDefault="008509AE" w:rsidP="00E25030">
            <w:pPr>
              <w:pStyle w:val="divdocumentulli"/>
              <w:spacing w:line="280" w:lineRule="atLeast"/>
              <w:ind w:left="168"/>
              <w:rPr>
                <w:rStyle w:val="Hyperlink"/>
                <w:rFonts w:ascii="Blinker" w:eastAsia="Blinker" w:hAnsi="Blinker" w:cs="Blinker"/>
                <w:sz w:val="20"/>
                <w:szCs w:val="20"/>
              </w:rPr>
            </w:pPr>
            <w:hyperlink r:id="rId16" w:history="1">
              <w:r w:rsidR="00E25030" w:rsidRPr="00A50414">
                <w:rPr>
                  <w:rStyle w:val="Hyperlink"/>
                  <w:rFonts w:ascii="Blinker" w:eastAsia="Blinker" w:hAnsi="Blinker" w:cs="Blinker"/>
                  <w:sz w:val="20"/>
                  <w:szCs w:val="20"/>
                </w:rPr>
                <w:t>https://github.com/Ezejiemmanuel/MY-LBO-PROJECT</w:t>
              </w:r>
            </w:hyperlink>
          </w:p>
          <w:p w:rsidR="008509AE" w:rsidRDefault="008509AE" w:rsidP="00E25030">
            <w:pPr>
              <w:pStyle w:val="divdocumentulli"/>
              <w:spacing w:line="280" w:lineRule="atLeast"/>
              <w:ind w:left="168"/>
              <w:rPr>
                <w:rStyle w:val="Hyperlink"/>
                <w:rFonts w:ascii="Blinker" w:eastAsia="Blinker" w:hAnsi="Blinker" w:cs="Blinker"/>
                <w:sz w:val="20"/>
                <w:szCs w:val="20"/>
              </w:rPr>
            </w:pPr>
            <w:r w:rsidRPr="008509AE">
              <w:rPr>
                <w:rStyle w:val="Hyperlink"/>
                <w:rFonts w:ascii="Blinker" w:eastAsia="Blinker" w:hAnsi="Blinker" w:cs="Blinker"/>
                <w:sz w:val="20"/>
                <w:szCs w:val="20"/>
              </w:rPr>
              <w:t>https://github.com/Ezejiemmanuel/LBO-Model-of-XYZ-a-company-listed-in-the-Nigeria-Stock-Exchange</w:t>
            </w:r>
          </w:p>
          <w:p w:rsidR="008509AE" w:rsidRDefault="008509AE" w:rsidP="00E25030">
            <w:pPr>
              <w:pStyle w:val="divdocumentulli"/>
              <w:spacing w:line="280" w:lineRule="atLeast"/>
              <w:ind w:left="168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:rsidR="0010525E" w:rsidRDefault="00480072" w:rsidP="00480072">
            <w:pPr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bookmarkStart w:id="0" w:name="_GoBack"/>
            <w:bookmarkEnd w:id="0"/>
            <w:r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Trainee</w:t>
            </w:r>
            <w:r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>
              <w:rPr>
                <w:rStyle w:val="documentjobdates"/>
                <w:rFonts w:ascii="Blinker" w:eastAsia="Blinker" w:hAnsi="Blinker" w:cs="Blinker"/>
              </w:rPr>
              <w:t>01/2024</w:t>
            </w:r>
            <w:r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>
              <w:rPr>
                <w:rStyle w:val="documentjobdates"/>
                <w:rFonts w:ascii="Blinker" w:eastAsia="Blinker" w:hAnsi="Blinker" w:cs="Blinker"/>
              </w:rPr>
              <w:t>06/2024</w:t>
            </w:r>
            <w:r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:rsidR="0010525E" w:rsidRDefault="00480072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Ailead Tech, Artificial Intelligence Nig</w:t>
            </w:r>
            <w:r w:rsidR="00FB6439" w:rsidRPr="00FB6439">
              <w:rPr>
                <w:rStyle w:val="documentright-box"/>
                <w:rFonts w:eastAsia="Blinker"/>
                <w:b/>
              </w:rPr>
              <w:t>eria.</w:t>
            </w:r>
          </w:p>
          <w:p w:rsidR="0010525E" w:rsidRDefault="00480072">
            <w:pPr>
              <w:pStyle w:val="divdocumentulli"/>
              <w:numPr>
                <w:ilvl w:val="0"/>
                <w:numId w:val="6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Predictive analyst using Python programming language and Microsoft Excel.</w:t>
            </w:r>
          </w:p>
          <w:p w:rsidR="0010525E" w:rsidRDefault="00480072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Geophysicist</w:t>
            </w:r>
            <w:r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>
              <w:rPr>
                <w:rStyle w:val="documentjobdates"/>
                <w:rFonts w:ascii="Blinker" w:eastAsia="Blinker" w:hAnsi="Blinker" w:cs="Blinker"/>
              </w:rPr>
              <w:t>06/2014</w:t>
            </w:r>
            <w:r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>
              <w:rPr>
                <w:rStyle w:val="documentjobdates"/>
                <w:rFonts w:ascii="Blinker" w:eastAsia="Blinker" w:hAnsi="Blinker" w:cs="Blinker"/>
              </w:rPr>
              <w:t>12/2018</w:t>
            </w:r>
            <w:r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:rsidR="0010525E" w:rsidRDefault="00480072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Sterling Exploration and Energy Production Company -</w:t>
            </w:r>
            <w:r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Blinker" w:eastAsia="Blinker" w:hAnsi="Blinker" w:cs="Blinker"/>
                <w:sz w:val="20"/>
                <w:szCs w:val="20"/>
              </w:rPr>
              <w:t>Nigeria</w:t>
            </w:r>
            <w:r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:rsidR="0010525E" w:rsidRDefault="00480072">
            <w:pPr>
              <w:pStyle w:val="divdocumentulli"/>
              <w:numPr>
                <w:ilvl w:val="0"/>
                <w:numId w:val="7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Applied 2D /3D seismic data and Well log data to identify drillable structural hydrocarbon traps in the Delta Niger subsurface geology.</w:t>
            </w:r>
          </w:p>
          <w:p w:rsidR="0010525E" w:rsidRDefault="00480072">
            <w:pPr>
              <w:pStyle w:val="divdocumentulli"/>
              <w:numPr>
                <w:ilvl w:val="0"/>
                <w:numId w:val="7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Provide seismic structural inputs for static reservoir models.</w:t>
            </w:r>
          </w:p>
          <w:p w:rsidR="0010525E" w:rsidRDefault="0010525E">
            <w:pPr>
              <w:pStyle w:val="p"/>
              <w:spacing w:line="280" w:lineRule="atLeast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:rsidR="0010525E" w:rsidRDefault="00480072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Reservoir Geoscientist</w:t>
            </w:r>
            <w:r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>
              <w:rPr>
                <w:rStyle w:val="documentjobdates"/>
                <w:rFonts w:ascii="Blinker" w:eastAsia="Blinker" w:hAnsi="Blinker" w:cs="Blinker"/>
              </w:rPr>
              <w:t>01/2014</w:t>
            </w:r>
            <w:r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>
              <w:rPr>
                <w:rStyle w:val="documentjobdates"/>
                <w:rFonts w:ascii="Blinker" w:eastAsia="Blinker" w:hAnsi="Blinker" w:cs="Blinker"/>
              </w:rPr>
              <w:t>05/2014</w:t>
            </w:r>
            <w:r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:rsidR="0010525E" w:rsidRDefault="00480072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Pioneer-Alfa Petroleum Services, PPS -</w:t>
            </w:r>
            <w:r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Blinker" w:eastAsia="Blinker" w:hAnsi="Blinker" w:cs="Blinker"/>
                <w:sz w:val="20"/>
                <w:szCs w:val="20"/>
              </w:rPr>
              <w:t>Lagos, Nigeria</w:t>
            </w:r>
            <w:r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:rsidR="0010525E" w:rsidRDefault="00480072">
            <w:pPr>
              <w:pStyle w:val="divdocumentulli"/>
              <w:numPr>
                <w:ilvl w:val="0"/>
                <w:numId w:val="8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Identify new drillable hydrocarbon prospects using seismic data and </w:t>
            </w:r>
            <w:proofErr w:type="gramStart"/>
            <w:r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Well</w:t>
            </w:r>
            <w:proofErr w:type="gramEnd"/>
            <w:r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log data in </w:t>
            </w:r>
            <w:r w:rsidR="00FB6439"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clients’</w:t>
            </w:r>
            <w:r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 xml:space="preserve"> brown petroleum fields.</w:t>
            </w:r>
          </w:p>
          <w:p w:rsidR="0010525E" w:rsidRDefault="00480072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Reservoir Geoscientist</w:t>
            </w:r>
            <w:r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>
              <w:rPr>
                <w:rStyle w:val="documentjobdates"/>
                <w:rFonts w:ascii="Blinker" w:eastAsia="Blinker" w:hAnsi="Blinker" w:cs="Blinker"/>
              </w:rPr>
              <w:t>08/2011</w:t>
            </w:r>
            <w:r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>
              <w:rPr>
                <w:rStyle w:val="documentjobdates"/>
                <w:rFonts w:ascii="Blinker" w:eastAsia="Blinker" w:hAnsi="Blinker" w:cs="Blinker"/>
              </w:rPr>
              <w:t>12/2013</w:t>
            </w:r>
            <w:r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:rsidR="0010525E" w:rsidRDefault="00480072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Laser Engineering &amp; Resources Consultants -</w:t>
            </w:r>
            <w:r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Blinker" w:eastAsia="Blinker" w:hAnsi="Blinker" w:cs="Blinker"/>
                <w:sz w:val="20"/>
                <w:szCs w:val="20"/>
              </w:rPr>
              <w:t>Lagos, Nigeria</w:t>
            </w:r>
            <w:r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:rsidR="0010525E" w:rsidRDefault="00480072">
            <w:pPr>
              <w:pStyle w:val="divdocumentulli"/>
              <w:numPr>
                <w:ilvl w:val="0"/>
                <w:numId w:val="9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lastRenderedPageBreak/>
              <w:t>Used seismic data and well log data to characterized the subsurface geology for hydrocarbon deposits in some fields in Niger delta</w:t>
            </w:r>
          </w:p>
          <w:p w:rsidR="0010525E" w:rsidRDefault="00480072">
            <w:pPr>
              <w:pStyle w:val="divdocumentulli"/>
              <w:numPr>
                <w:ilvl w:val="0"/>
                <w:numId w:val="9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Built static reservoir models for a couple of oil producing reservoirs in the Niger delta</w:t>
            </w:r>
          </w:p>
          <w:p w:rsidR="0010525E" w:rsidRDefault="00480072">
            <w:pPr>
              <w:pStyle w:val="divdocumentulli"/>
              <w:numPr>
                <w:ilvl w:val="0"/>
                <w:numId w:val="9"/>
              </w:numPr>
              <w:spacing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Worked with the reservoir engineers to build dynamic models for oil producing reservoirs in the Niger delta.</w:t>
            </w:r>
          </w:p>
          <w:p w:rsidR="0010525E" w:rsidRDefault="00480072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Supervisor</w:t>
            </w:r>
            <w:r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>
              <w:rPr>
                <w:rStyle w:val="documentjobdates"/>
                <w:rFonts w:ascii="Blinker" w:eastAsia="Blinker" w:hAnsi="Blinker" w:cs="Blinker"/>
              </w:rPr>
              <w:t>07/2010</w:t>
            </w:r>
            <w:r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>
              <w:rPr>
                <w:rStyle w:val="documentjobdates"/>
                <w:rFonts w:ascii="Blinker" w:eastAsia="Blinker" w:hAnsi="Blinker" w:cs="Blinker"/>
              </w:rPr>
              <w:t>06/2011</w:t>
            </w:r>
            <w:r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:rsidR="0010525E" w:rsidRDefault="00480072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proofErr w:type="spellStart"/>
            <w:r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Yaba</w:t>
            </w:r>
            <w:proofErr w:type="spellEnd"/>
            <w:r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 xml:space="preserve"> Local Government Area Council</w:t>
            </w:r>
            <w:r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:rsidR="0010525E" w:rsidRDefault="0010525E">
            <w:pPr>
              <w:pStyle w:val="p"/>
              <w:spacing w:line="280" w:lineRule="atLeast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  <w:p w:rsidR="0010525E" w:rsidRDefault="00480072">
            <w:pPr>
              <w:pStyle w:val="divdocumentulli"/>
              <w:numPr>
                <w:ilvl w:val="0"/>
                <w:numId w:val="10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Monitored some on-going projects within the local government.</w:t>
            </w:r>
          </w:p>
          <w:p w:rsidR="0010525E" w:rsidRDefault="00480072">
            <w:pPr>
              <w:pStyle w:val="documentright-boxpaddedline"/>
              <w:pBdr>
                <w:top w:val="none" w:sz="0" w:space="10" w:color="auto"/>
              </w:pBdr>
              <w:tabs>
                <w:tab w:val="right" w:pos="6306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Intern</w:t>
            </w:r>
            <w:r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Blinker" w:eastAsia="Blinker" w:hAnsi="Blinker" w:cs="Blinker"/>
                <w:sz w:val="20"/>
                <w:szCs w:val="20"/>
              </w:rPr>
              <w:tab/>
            </w:r>
            <w:r>
              <w:rPr>
                <w:rStyle w:val="documentjobdates"/>
                <w:rFonts w:ascii="Blinker" w:eastAsia="Blinker" w:hAnsi="Blinker" w:cs="Blinker"/>
              </w:rPr>
              <w:t>09/2006</w:t>
            </w:r>
            <w:r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>
              <w:rPr>
                <w:rStyle w:val="documentjobdates"/>
                <w:rFonts w:ascii="Blinker" w:eastAsia="Blinker" w:hAnsi="Blinker" w:cs="Blinker"/>
              </w:rPr>
              <w:t>12/2006</w:t>
            </w:r>
            <w:r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:rsidR="0010525E" w:rsidRDefault="00480072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Halliburton Energy Servicing Company -</w:t>
            </w:r>
            <w:r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Blinker" w:eastAsia="Blinker" w:hAnsi="Blinker" w:cs="Blinker"/>
                <w:sz w:val="20"/>
                <w:szCs w:val="20"/>
              </w:rPr>
              <w:t>Harcourt, Nigeria</w:t>
            </w:r>
            <w:r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:rsidR="0010525E" w:rsidRDefault="00480072">
            <w:pPr>
              <w:pStyle w:val="divdocumentulli"/>
              <w:numPr>
                <w:ilvl w:val="0"/>
                <w:numId w:val="11"/>
              </w:numPr>
              <w:spacing w:before="200" w:line="280" w:lineRule="atLeast"/>
              <w:ind w:left="168" w:hanging="160"/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span"/>
                <w:rFonts w:ascii="Blinker" w:eastAsia="Blinker" w:hAnsi="Blinker" w:cs="Blinker"/>
                <w:color w:val="46464E"/>
                <w:sz w:val="20"/>
                <w:szCs w:val="20"/>
              </w:rPr>
              <w:t>Interpretation of well log data from petroleum reservoirs in the Niger delta.</w:t>
            </w:r>
          </w:p>
          <w:p w:rsidR="0010525E" w:rsidRDefault="00480072">
            <w:pPr>
              <w:pStyle w:val="documentsectionscspdiv"/>
              <w:rPr>
                <w:rStyle w:val="documentright-box"/>
                <w:rFonts w:ascii="Blinker" w:eastAsia="Blinker" w:hAnsi="Blinker" w:cs="Blinker"/>
                <w:color w:val="46464E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</w:rPr>
              <w:t> </w:t>
            </w:r>
          </w:p>
          <w:p w:rsidR="0010525E" w:rsidRDefault="00480072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:rsidR="00E25030" w:rsidRDefault="00480072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Education</w:t>
            </w:r>
            <w:r w:rsidR="00E25030"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:</w:t>
            </w:r>
          </w:p>
          <w:p w:rsidR="0010525E" w:rsidRDefault="00480072">
            <w:pPr>
              <w:pStyle w:val="div"/>
              <w:spacing w:line="20" w:lineRule="exac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:rsidR="00E25030" w:rsidRDefault="00E25030" w:rsidP="00FB6439">
            <w:pPr>
              <w:pStyle w:val="div"/>
              <w:spacing w:line="300" w:lineRule="exact"/>
              <w:rPr>
                <w:rStyle w:val="span"/>
                <w:rFonts w:ascii="Blinker" w:eastAsia="Blinker" w:hAnsi="Blinker" w:cs="Blinker"/>
                <w:sz w:val="20"/>
                <w:szCs w:val="20"/>
              </w:rPr>
            </w:pPr>
            <w:r>
              <w:rPr>
                <w:rStyle w:val="span"/>
                <w:rFonts w:ascii="Blinker" w:eastAsia="Blinker" w:hAnsi="Blinker" w:cs="Blinker"/>
                <w:sz w:val="20"/>
                <w:szCs w:val="20"/>
              </w:rPr>
              <w:t>LBO Valuation: Fundamentals and Excel Modeling Sept. 2024</w:t>
            </w:r>
            <w:r w:rsidR="008A3130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.</w:t>
            </w:r>
            <w:r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 </w:t>
            </w:r>
            <w:r w:rsidRPr="008A3130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Udemy</w:t>
            </w:r>
          </w:p>
          <w:p w:rsidR="00E25030" w:rsidRDefault="00E25030" w:rsidP="00FB6439">
            <w:pPr>
              <w:pStyle w:val="div"/>
              <w:spacing w:line="300" w:lineRule="exact"/>
              <w:rPr>
                <w:rStyle w:val="span"/>
                <w:rFonts w:ascii="Blinker" w:eastAsia="Blinker" w:hAnsi="Blinker" w:cs="Blinker"/>
                <w:sz w:val="20"/>
                <w:szCs w:val="20"/>
              </w:rPr>
            </w:pPr>
            <w:r>
              <w:rPr>
                <w:rStyle w:val="span"/>
                <w:rFonts w:ascii="Blinker" w:eastAsia="Blinker" w:hAnsi="Blinker" w:cs="Blinker"/>
                <w:sz w:val="20"/>
                <w:szCs w:val="20"/>
              </w:rPr>
              <w:t>Online Learning Course.</w:t>
            </w:r>
          </w:p>
          <w:p w:rsidR="008A3130" w:rsidRDefault="008A3130" w:rsidP="00FB6439">
            <w:pPr>
              <w:pStyle w:val="div"/>
              <w:spacing w:line="300" w:lineRule="exact"/>
              <w:rPr>
                <w:rStyle w:val="span"/>
                <w:rFonts w:ascii="Blinker" w:eastAsia="Blinker" w:hAnsi="Blinker" w:cs="Blinker"/>
                <w:sz w:val="20"/>
                <w:szCs w:val="20"/>
              </w:rPr>
            </w:pPr>
          </w:p>
          <w:p w:rsidR="0010525E" w:rsidRPr="00FB6439" w:rsidRDefault="00FB6439" w:rsidP="00FB6439">
            <w:pPr>
              <w:pStyle w:val="div"/>
              <w:spacing w:line="300" w:lineRule="exac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span"/>
                <w:rFonts w:ascii="Blinker" w:eastAsia="Blinker" w:hAnsi="Blinker" w:cs="Blinker"/>
                <w:sz w:val="20"/>
                <w:szCs w:val="20"/>
              </w:rPr>
              <w:t>Company Valuation An</w:t>
            </w:r>
            <w:r w:rsidR="008A53CB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d</w:t>
            </w:r>
            <w:r w:rsidR="00480072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Financial Modeling,</w:t>
            </w:r>
            <w:r w:rsidR="00480072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="00480072">
              <w:rPr>
                <w:rStyle w:val="documentjobdates"/>
                <w:rFonts w:ascii="Blinker" w:eastAsia="Blinker" w:hAnsi="Blinker" w:cs="Blinker"/>
              </w:rPr>
              <w:t>07/2024</w:t>
            </w:r>
            <w:r w:rsidR="00480072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="00480072">
              <w:rPr>
                <w:rStyle w:val="documentjobdates"/>
                <w:rFonts w:ascii="Blinker" w:eastAsia="Blinker" w:hAnsi="Blinker" w:cs="Blinker"/>
              </w:rPr>
              <w:t xml:space="preserve">08/2024 </w:t>
            </w:r>
          </w:p>
          <w:p w:rsidR="0010525E" w:rsidRDefault="00E25030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8A3130">
              <w:rPr>
                <w:rStyle w:val="documenttxtBoldCharacter"/>
                <w:rFonts w:ascii="Blinker" w:eastAsia="Blinker" w:hAnsi="Blinker" w:cs="Blinker"/>
                <w:b w:val="0"/>
                <w:sz w:val="20"/>
                <w:szCs w:val="20"/>
              </w:rPr>
              <w:t>Udemy</w:t>
            </w:r>
            <w:r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Online</w:t>
            </w:r>
            <w:r w:rsidR="008A3130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learning C</w:t>
            </w:r>
            <w:r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>ourse.</w:t>
            </w:r>
          </w:p>
          <w:p w:rsidR="0010525E" w:rsidRDefault="00480072">
            <w:pPr>
              <w:pStyle w:val="div"/>
              <w:spacing w:line="300" w:lineRule="exac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:rsidR="0010525E" w:rsidRPr="008A3130" w:rsidRDefault="00480072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b/>
                <w:sz w:val="20"/>
                <w:szCs w:val="20"/>
              </w:rPr>
            </w:pPr>
            <w:r w:rsidRPr="008A3130">
              <w:rPr>
                <w:rStyle w:val="documenttxtBoldCharacter"/>
                <w:rFonts w:ascii="Blinker" w:eastAsia="Blinker" w:hAnsi="Blinker" w:cs="Blinker"/>
                <w:b w:val="0"/>
                <w:sz w:val="20"/>
                <w:szCs w:val="20"/>
              </w:rPr>
              <w:t>Masters in Exploration Geophysics</w:t>
            </w:r>
            <w:r w:rsidRPr="008A3130">
              <w:rPr>
                <w:rStyle w:val="span"/>
                <w:rFonts w:ascii="Blinker" w:eastAsia="Blinker" w:hAnsi="Blinker" w:cs="Blinker"/>
                <w:b/>
                <w:sz w:val="20"/>
                <w:szCs w:val="20"/>
              </w:rPr>
              <w:t>,</w:t>
            </w:r>
            <w:r w:rsidRPr="008A3130">
              <w:rPr>
                <w:rStyle w:val="documentright-box"/>
                <w:rFonts w:ascii="Blinker" w:eastAsia="Blinker" w:hAnsi="Blinker" w:cs="Blinker"/>
                <w:b/>
                <w:sz w:val="20"/>
                <w:szCs w:val="20"/>
              </w:rPr>
              <w:t xml:space="preserve"> </w:t>
            </w:r>
            <w:r w:rsidRPr="008A3130">
              <w:rPr>
                <w:rStyle w:val="documentjobdates"/>
                <w:rFonts w:ascii="Blinker" w:eastAsia="Blinker" w:hAnsi="Blinker" w:cs="Blinker"/>
              </w:rPr>
              <w:t>2014</w:t>
            </w:r>
            <w:r w:rsidRPr="008A3130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="00FB6439" w:rsidRPr="008A3130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–</w:t>
            </w:r>
            <w:r w:rsidRPr="008A3130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8A3130">
              <w:rPr>
                <w:rStyle w:val="documentjobdates"/>
                <w:rFonts w:ascii="Blinker" w:eastAsia="Blinker" w:hAnsi="Blinker" w:cs="Blinker"/>
              </w:rPr>
              <w:t>2018</w:t>
            </w:r>
            <w:r w:rsidR="00FB6439" w:rsidRPr="008A3130">
              <w:rPr>
                <w:rStyle w:val="documentjobdates"/>
                <w:rFonts w:ascii="Blinker" w:eastAsia="Blinker" w:hAnsi="Blinker" w:cs="Blinker"/>
                <w:b/>
              </w:rPr>
              <w:t>.</w:t>
            </w:r>
            <w:r w:rsidRPr="008A3130">
              <w:rPr>
                <w:rStyle w:val="documentjobdates"/>
                <w:rFonts w:ascii="Blinker" w:eastAsia="Blinker" w:hAnsi="Blinker" w:cs="Blinker"/>
                <w:b/>
              </w:rPr>
              <w:t xml:space="preserve"> </w:t>
            </w:r>
          </w:p>
          <w:p w:rsidR="0010525E" w:rsidRPr="008A3130" w:rsidRDefault="00480072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b/>
                <w:sz w:val="20"/>
                <w:szCs w:val="20"/>
              </w:rPr>
            </w:pPr>
            <w:r w:rsidRPr="008A3130">
              <w:rPr>
                <w:rStyle w:val="documenttxtBoldCharacter"/>
                <w:rFonts w:ascii="Blinker" w:eastAsia="Blinker" w:hAnsi="Blinker" w:cs="Blinker"/>
                <w:b w:val="0"/>
                <w:sz w:val="20"/>
                <w:szCs w:val="20"/>
              </w:rPr>
              <w:t>University of Lagos</w:t>
            </w:r>
            <w:r w:rsidRPr="008A3130">
              <w:rPr>
                <w:rStyle w:val="documentright-box"/>
                <w:rFonts w:ascii="Blinker" w:eastAsia="Blinker" w:hAnsi="Blinker" w:cs="Blinker"/>
                <w:b/>
                <w:sz w:val="20"/>
                <w:szCs w:val="20"/>
              </w:rPr>
              <w:t xml:space="preserve"> </w:t>
            </w:r>
          </w:p>
          <w:p w:rsidR="0010525E" w:rsidRDefault="00480072">
            <w:pPr>
              <w:pStyle w:val="div"/>
              <w:spacing w:line="300" w:lineRule="exac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:rsidR="0010525E" w:rsidRPr="008A3130" w:rsidRDefault="00480072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8A3130">
              <w:rPr>
                <w:rStyle w:val="documenttxtBoldCharacter"/>
                <w:rFonts w:ascii="Blinker" w:eastAsia="Blinker" w:hAnsi="Blinker" w:cs="Blinker"/>
                <w:b w:val="0"/>
                <w:sz w:val="20"/>
                <w:szCs w:val="20"/>
              </w:rPr>
              <w:t>BTech Geology (Geophysics Major)</w:t>
            </w:r>
            <w:r w:rsidRPr="008A3130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,</w:t>
            </w:r>
            <w:r w:rsidRPr="008A3130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8A3130">
              <w:rPr>
                <w:rStyle w:val="documentjobdates"/>
                <w:rFonts w:ascii="Blinker" w:eastAsia="Blinker" w:hAnsi="Blinker" w:cs="Blinker"/>
              </w:rPr>
              <w:t>2014</w:t>
            </w:r>
            <w:r w:rsidR="00FB6439" w:rsidRPr="008A3130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– </w:t>
            </w:r>
            <w:r w:rsidRPr="008A3130">
              <w:rPr>
                <w:rStyle w:val="documentjobdates"/>
                <w:rFonts w:ascii="Blinker" w:eastAsia="Blinker" w:hAnsi="Blinker" w:cs="Blinker"/>
              </w:rPr>
              <w:t>2019</w:t>
            </w:r>
            <w:r w:rsidR="00FB6439" w:rsidRPr="008A3130">
              <w:rPr>
                <w:rStyle w:val="documentjobdates"/>
                <w:rFonts w:ascii="Blinker" w:eastAsia="Blinker" w:hAnsi="Blinker" w:cs="Blinker"/>
              </w:rPr>
              <w:t>.</w:t>
            </w:r>
            <w:r w:rsidRPr="008A3130">
              <w:rPr>
                <w:rStyle w:val="documentjobdates"/>
                <w:rFonts w:ascii="Blinker" w:eastAsia="Blinker" w:hAnsi="Blinker" w:cs="Blinker"/>
              </w:rPr>
              <w:t xml:space="preserve"> </w:t>
            </w:r>
          </w:p>
          <w:p w:rsidR="0010525E" w:rsidRPr="008A3130" w:rsidRDefault="00480072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8A3130">
              <w:rPr>
                <w:rStyle w:val="documenttxtBoldCharacter"/>
                <w:rFonts w:ascii="Blinker" w:eastAsia="Blinker" w:hAnsi="Blinker" w:cs="Blinker"/>
                <w:b w:val="0"/>
                <w:sz w:val="20"/>
                <w:szCs w:val="20"/>
              </w:rPr>
              <w:t>Federal University of Technology, Owerri</w:t>
            </w:r>
            <w:r w:rsidRPr="008A3130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</w:p>
          <w:p w:rsidR="00FB6439" w:rsidRPr="008A3130" w:rsidRDefault="008A3130" w:rsidP="008A3130">
            <w:pPr>
              <w:pStyle w:val="documentright-boxpaddedline"/>
              <w:tabs>
                <w:tab w:val="left" w:pos="2418"/>
              </w:tabs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8A3130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ab/>
            </w:r>
          </w:p>
          <w:p w:rsidR="00FB6439" w:rsidRPr="008A3130" w:rsidRDefault="00FB6439" w:rsidP="00FB6439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b/>
                <w:sz w:val="20"/>
                <w:szCs w:val="20"/>
              </w:rPr>
            </w:pPr>
            <w:r w:rsidRPr="008A3130">
              <w:rPr>
                <w:rStyle w:val="documenttxtBoldCharacter"/>
                <w:rFonts w:ascii="Blinker" w:eastAsia="Blinker" w:hAnsi="Blinker" w:cs="Blinker"/>
                <w:b w:val="0"/>
                <w:sz w:val="20"/>
                <w:szCs w:val="20"/>
              </w:rPr>
              <w:t>Senior School Certificate</w:t>
            </w:r>
            <w:r w:rsidRPr="008A3130">
              <w:rPr>
                <w:rStyle w:val="span"/>
                <w:rFonts w:ascii="Blinker" w:eastAsia="Blinker" w:hAnsi="Blinker" w:cs="Blinker"/>
                <w:sz w:val="20"/>
                <w:szCs w:val="20"/>
              </w:rPr>
              <w:t>,</w:t>
            </w:r>
            <w:r w:rsidRPr="008A3130"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 w:rsidRPr="008A3130">
              <w:rPr>
                <w:rStyle w:val="documentjobdates"/>
                <w:rFonts w:ascii="Blinker" w:eastAsia="Blinker" w:hAnsi="Blinker" w:cs="Blinker"/>
              </w:rPr>
              <w:t>1996</w:t>
            </w:r>
            <w:r w:rsidRPr="008A3130"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 </w:t>
            </w:r>
            <w:r w:rsidRPr="008A3130">
              <w:rPr>
                <w:rStyle w:val="documentjobdates"/>
                <w:rFonts w:ascii="Blinker" w:eastAsia="Blinker" w:hAnsi="Blinker" w:cs="Blinker"/>
              </w:rPr>
              <w:t>2002</w:t>
            </w:r>
            <w:r w:rsidRPr="008A3130">
              <w:rPr>
                <w:rStyle w:val="documentjobdates"/>
                <w:rFonts w:ascii="Blinker" w:eastAsia="Blinker" w:hAnsi="Blinker" w:cs="Blinker"/>
                <w:b/>
              </w:rPr>
              <w:t xml:space="preserve"> </w:t>
            </w:r>
          </w:p>
          <w:p w:rsidR="0010525E" w:rsidRPr="00FB6439" w:rsidRDefault="00FB6439" w:rsidP="00FB6439">
            <w:pPr>
              <w:pStyle w:val="documentright-boxpaddedline"/>
              <w:spacing w:line="280" w:lineRule="atLeast"/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</w:pPr>
            <w:r w:rsidRPr="008A3130">
              <w:rPr>
                <w:rStyle w:val="documenttxtBoldCharacter"/>
                <w:rFonts w:ascii="Blinker" w:eastAsia="Blinker" w:hAnsi="Blinker" w:cs="Blinker"/>
                <w:b w:val="0"/>
                <w:sz w:val="20"/>
                <w:szCs w:val="20"/>
              </w:rPr>
              <w:t>Government Secondary School, Owerri, Imo State</w:t>
            </w:r>
            <w:r>
              <w:rPr>
                <w:rStyle w:val="documenttxtBoldCharacter"/>
                <w:rFonts w:ascii="Blinker" w:eastAsia="Blinker" w:hAnsi="Blinker" w:cs="Blinker"/>
                <w:sz w:val="20"/>
                <w:szCs w:val="20"/>
              </w:rPr>
              <w:t>.</w:t>
            </w:r>
            <w:r>
              <w:rPr>
                <w:rStyle w:val="span"/>
                <w:rFonts w:ascii="Blinker" w:eastAsia="Blinker" w:hAnsi="Blinker" w:cs="Blinker"/>
                <w:sz w:val="20"/>
                <w:szCs w:val="20"/>
              </w:rPr>
              <w:t xml:space="preserve"> -</w:t>
            </w:r>
            <w:r>
              <w:rPr>
                <w:rStyle w:val="documentright-box"/>
                <w:rFonts w:ascii="Blinker" w:eastAsia="Blinker" w:hAnsi="Blinker" w:cs="Blinker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Blinker" w:eastAsia="Blinker" w:hAnsi="Blinker" w:cs="Blinker"/>
                <w:sz w:val="20"/>
                <w:szCs w:val="20"/>
              </w:rPr>
              <w:t>Nigeria</w:t>
            </w:r>
            <w:r w:rsidR="00480072">
              <w:rPr>
                <w:rStyle w:val="documentright-box"/>
                <w:rFonts w:ascii="Blinker" w:eastAsia="Blinker" w:hAnsi="Blinker" w:cs="Blinker"/>
                <w:color w:val="46464E"/>
              </w:rPr>
              <w:t> </w:t>
            </w:r>
          </w:p>
          <w:p w:rsidR="0010525E" w:rsidRDefault="00480072">
            <w:pPr>
              <w:pStyle w:val="documentsectionscspdivnth-child1"/>
              <w:spacing w:line="500" w:lineRule="atLeast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 </w:t>
            </w:r>
          </w:p>
          <w:p w:rsidR="0010525E" w:rsidRDefault="00480072">
            <w:pPr>
              <w:pStyle w:val="documentright-boxsectiontitle"/>
              <w:spacing w:after="100" w:line="300" w:lineRule="atLeast"/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</w:pPr>
            <w:r>
              <w:rPr>
                <w:rStyle w:val="documentright-box"/>
                <w:rFonts w:ascii="Blinker" w:eastAsia="Blinker" w:hAnsi="Blinker" w:cs="Blinker"/>
                <w:b/>
                <w:bCs/>
                <w:caps/>
                <w:spacing w:val="10"/>
                <w:sz w:val="28"/>
                <w:szCs w:val="28"/>
              </w:rPr>
              <w:t>Personal Information</w:t>
            </w:r>
          </w:p>
          <w:p w:rsidR="0010525E" w:rsidRDefault="00480072">
            <w:pPr>
              <w:pStyle w:val="divdocumentulli"/>
              <w:numPr>
                <w:ilvl w:val="0"/>
                <w:numId w:val="12"/>
              </w:numPr>
              <w:pBdr>
                <w:left w:val="none" w:sz="0" w:space="0" w:color="auto"/>
              </w:pBd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Date of birth: 12/26/</w:t>
            </w:r>
            <w:r w:rsidR="00FB6439"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19</w:t>
            </w: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85</w:t>
            </w:r>
          </w:p>
          <w:p w:rsidR="0010525E" w:rsidRDefault="00480072">
            <w:pPr>
              <w:pStyle w:val="divdocumentulli"/>
              <w:numPr>
                <w:ilvl w:val="0"/>
                <w:numId w:val="12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Gender: Male</w:t>
            </w:r>
          </w:p>
          <w:p w:rsidR="0010525E" w:rsidRDefault="00480072">
            <w:pPr>
              <w:pStyle w:val="divdocumentulli"/>
              <w:numPr>
                <w:ilvl w:val="0"/>
                <w:numId w:val="12"/>
              </w:numPr>
              <w:spacing w:line="280" w:lineRule="atLeast"/>
              <w:ind w:left="168" w:hanging="160"/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  <w:sz w:val="20"/>
                <w:szCs w:val="20"/>
              </w:rPr>
              <w:t>Marital status: Single</w:t>
            </w:r>
          </w:p>
          <w:p w:rsidR="0010525E" w:rsidRDefault="00480072">
            <w:pPr>
              <w:pStyle w:val="documentsectionscspdiv"/>
              <w:rPr>
                <w:rStyle w:val="documentright-box"/>
                <w:rFonts w:ascii="Blinker" w:eastAsia="Blinker" w:hAnsi="Blinker" w:cs="Blinker"/>
                <w:color w:val="46464E"/>
              </w:rPr>
            </w:pPr>
            <w:r>
              <w:rPr>
                <w:rStyle w:val="documentright-box"/>
                <w:rFonts w:ascii="Blinker" w:eastAsia="Blinker" w:hAnsi="Blinker" w:cs="Blinker"/>
                <w:color w:val="46464E"/>
              </w:rPr>
              <w:t> </w:t>
            </w:r>
          </w:p>
        </w:tc>
        <w:tc>
          <w:tcPr>
            <w:tcW w:w="70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:rsidR="0010525E" w:rsidRDefault="0010525E">
            <w:pPr>
              <w:pStyle w:val="documentrightrightpaddingcellParagraph"/>
              <w:pBdr>
                <w:top w:val="none" w:sz="0" w:space="0" w:color="auto"/>
                <w:bottom w:val="none" w:sz="0" w:space="0" w:color="auto"/>
              </w:pBdr>
              <w:spacing w:line="280" w:lineRule="atLeast"/>
              <w:textAlignment w:val="auto"/>
              <w:rPr>
                <w:rStyle w:val="documentrightrightpaddingcell"/>
                <w:rFonts w:ascii="Blinker" w:eastAsia="Blinker" w:hAnsi="Blinker" w:cs="Blinker"/>
                <w:color w:val="46464E"/>
                <w:sz w:val="20"/>
                <w:szCs w:val="20"/>
              </w:rPr>
            </w:pPr>
          </w:p>
        </w:tc>
      </w:tr>
    </w:tbl>
    <w:p w:rsidR="0010525E" w:rsidRDefault="00480072">
      <w:pPr>
        <w:spacing w:line="20" w:lineRule="auto"/>
        <w:rPr>
          <w:rFonts w:ascii="Blinker" w:eastAsia="Blinker" w:hAnsi="Blinker" w:cs="Blinker"/>
          <w:color w:val="46464E"/>
          <w:sz w:val="20"/>
          <w:szCs w:val="20"/>
        </w:rPr>
      </w:pPr>
      <w:r>
        <w:rPr>
          <w:color w:val="FFFFFF"/>
          <w:sz w:val="2"/>
        </w:rPr>
        <w:lastRenderedPageBreak/>
        <w:t>.</w:t>
      </w:r>
    </w:p>
    <w:sectPr w:rsidR="0010525E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inker">
    <w:charset w:val="00"/>
    <w:family w:val="auto"/>
    <w:pitch w:val="default"/>
    <w:sig w:usb0="00000000" w:usb1="00000000" w:usb2="00000000" w:usb3="00000000" w:csb0="00000001" w:csb1="00000000"/>
    <w:embedRegular r:id="rId1" w:fontKey="{EE6522E8-7A10-450A-9F58-C65F84255C18}"/>
    <w:embedBold r:id="rId2" w:fontKey="{908A5853-56A1-44FA-A51C-2914248715A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F614008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C7FEF5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0628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60604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6EBD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7C662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D2E9C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82C27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9AE2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7A4C338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1D780B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8A3F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FC79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4848C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7644E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3C04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55236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C6061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007271FA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E5FA37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722E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AB0C9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FFA5F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07C9B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7F21F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9AE1E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C9251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0A884F2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19CC20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2405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690EE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3ADA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F7647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140BF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74A2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9012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D2B2996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B20636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1AD8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FC81A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6443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F788E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346F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FE2F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0A44D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8E1C3B2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DB144E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D9CBB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4C4F9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C447B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EF07F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A320F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401C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6C07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D81676A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05F014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70B3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F9CED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A4D6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1147F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80C0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B28A4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1281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 w:tplc="2FF2C39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EC5C42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9E0B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62AFA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34D7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E88CA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8F256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BB40A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06E20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 w:tplc="86EA290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4C5CBC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0822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4AC5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3EDA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3C51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981B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8423B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7233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 w:tplc="95BA6B7A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91F611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0CE9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00D6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E5E8E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34E4F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1A8A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F3C8E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E3EE1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 w:tplc="8C08A42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C11035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9E82E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58431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964E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225E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96E2B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5FCD2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F6E83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 w:tplc="30047E5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4"/>
      </w:rPr>
    </w:lvl>
    <w:lvl w:ilvl="1" w:tplc="F15CF4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3AC15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C027B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0B815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6682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3E410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F07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74E56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5E"/>
    <w:rsid w:val="00067750"/>
    <w:rsid w:val="0008084A"/>
    <w:rsid w:val="0010525E"/>
    <w:rsid w:val="002F556E"/>
    <w:rsid w:val="00480072"/>
    <w:rsid w:val="00486CE7"/>
    <w:rsid w:val="00660017"/>
    <w:rsid w:val="008509AE"/>
    <w:rsid w:val="008A3130"/>
    <w:rsid w:val="008A53CB"/>
    <w:rsid w:val="00A93DF2"/>
    <w:rsid w:val="00E25030"/>
    <w:rsid w:val="00FB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8B31B5-0A71-4D7E-9F6F-BE772B9A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character" w:customStyle="1" w:styleId="documentleftleftpaddingcell">
    <w:name w:val="document_leftleftpaddingcell"/>
    <w:basedOn w:val="DefaultParagraphFont"/>
    <w:rPr>
      <w:shd w:val="clear" w:color="auto" w:fill="496267"/>
    </w:rPr>
  </w:style>
  <w:style w:type="character" w:customStyle="1" w:styleId="documentleft-box">
    <w:name w:val="document_left-box"/>
    <w:basedOn w:val="DefaultParagraphFont"/>
    <w:rPr>
      <w:color w:val="FFFFFF"/>
      <w:shd w:val="clear" w:color="auto" w:fill="496267"/>
    </w:rPr>
  </w:style>
  <w:style w:type="paragraph" w:customStyle="1" w:styleId="divdocumentleft-boxsectionidSECTIONPICT">
    <w:name w:val="div_document_left-box_section_id^=SECTION_PICT"/>
    <w:basedOn w:val="Normal"/>
  </w:style>
  <w:style w:type="character" w:customStyle="1" w:styleId="divdocumentdivsectiondivparagraphfirstparagraphparagraphpict">
    <w:name w:val="div_document_div_section_div_paragraph_firstparagraph_paragraphpict"/>
    <w:basedOn w:val="DefaultParagraphFont"/>
  </w:style>
  <w:style w:type="paragraph" w:customStyle="1" w:styleId="documentprflPic">
    <w:name w:val="document_prflPic"/>
    <w:basedOn w:val="Normal"/>
    <w:pPr>
      <w:jc w:val="center"/>
      <w:textAlignment w:val="center"/>
    </w:pPr>
  </w:style>
  <w:style w:type="paragraph" w:customStyle="1" w:styleId="documentprflPicfield">
    <w:name w:val="document_prflPic_field"/>
    <w:basedOn w:val="Normal"/>
    <w:pPr>
      <w:jc w:val="center"/>
      <w:textAlignment w:val="center"/>
    </w:pPr>
  </w:style>
  <w:style w:type="paragraph" w:customStyle="1" w:styleId="documentclear">
    <w:name w:val="document_clear"/>
    <w:basedOn w:val="Normal"/>
  </w:style>
  <w:style w:type="paragraph" w:customStyle="1" w:styleId="documentSECTIONCNTC">
    <w:name w:val="document_SECTION_CNTC"/>
    <w:basedOn w:val="Normal"/>
  </w:style>
  <w:style w:type="paragraph" w:customStyle="1" w:styleId="picturepadding">
    <w:name w:val="picturepadding"/>
    <w:basedOn w:val="Normal"/>
    <w:pPr>
      <w:spacing w:line="440" w:lineRule="atLeast"/>
    </w:pPr>
    <w:rPr>
      <w:sz w:val="30"/>
      <w:szCs w:val="30"/>
    </w:rPr>
  </w:style>
  <w:style w:type="paragraph" w:customStyle="1" w:styleId="documentleft-boxheading">
    <w:name w:val="document_left-box_heading"/>
    <w:basedOn w:val="Normal"/>
  </w:style>
  <w:style w:type="paragraph" w:customStyle="1" w:styleId="documentleft-boxsectiontitle">
    <w:name w:val="document_left-box_sectiontitle"/>
    <w:basedOn w:val="Normal"/>
    <w:pPr>
      <w:pBdr>
        <w:top w:val="single" w:sz="8" w:space="0" w:color="FFFFFF"/>
      </w:pBdr>
    </w:pPr>
  </w:style>
  <w:style w:type="paragraph" w:customStyle="1" w:styleId="titlepadding">
    <w:name w:val="titlepadding"/>
    <w:basedOn w:val="Normal"/>
    <w:pPr>
      <w:spacing w:line="100" w:lineRule="atLeast"/>
    </w:pPr>
    <w:rPr>
      <w:sz w:val="10"/>
      <w:szCs w:val="10"/>
    </w:rPr>
  </w:style>
  <w:style w:type="character" w:customStyle="1" w:styleId="titlepaddingCharacter">
    <w:name w:val="titlepadding Character"/>
    <w:basedOn w:val="DefaultParagraphFont"/>
    <w:rPr>
      <w:sz w:val="10"/>
      <w:szCs w:val="10"/>
    </w:rPr>
  </w:style>
  <w:style w:type="paragraph" w:customStyle="1" w:styleId="documentsectionparagraph">
    <w:name w:val="document_section_paragraph"/>
    <w:basedOn w:val="Normal"/>
    <w:pPr>
      <w:pBdr>
        <w:top w:val="none" w:sz="0" w:space="10" w:color="auto"/>
      </w:pBdr>
    </w:pPr>
  </w:style>
  <w:style w:type="character" w:customStyle="1" w:styleId="documentcell-small">
    <w:name w:val="document_cell-small"/>
    <w:basedOn w:val="DefaultParagraphFont"/>
  </w:style>
  <w:style w:type="paragraph" w:customStyle="1" w:styleId="documentcell-smalldiv">
    <w:name w:val="document_cell-small &gt; div"/>
    <w:basedOn w:val="Normal"/>
  </w:style>
  <w:style w:type="character" w:customStyle="1" w:styleId="documentcell-smalldivCharacter">
    <w:name w:val="document_cell-small &gt; div Character"/>
    <w:basedOn w:val="DefaultParagraphFont"/>
  </w:style>
  <w:style w:type="paragraph" w:customStyle="1" w:styleId="documentcell-smallParagraph">
    <w:name w:val="document_cell-small Paragraph"/>
    <w:basedOn w:val="Normal"/>
    <w:pPr>
      <w:pBdr>
        <w:bottom w:val="none" w:sz="0" w:space="8" w:color="auto"/>
      </w:pBdr>
      <w:textAlignment w:val="center"/>
    </w:pPr>
  </w:style>
  <w:style w:type="character" w:customStyle="1" w:styleId="documentcell-large">
    <w:name w:val="document_cell-large"/>
    <w:basedOn w:val="DefaultParagraphFont"/>
  </w:style>
  <w:style w:type="paragraph" w:customStyle="1" w:styleId="documentzipsuffix">
    <w:name w:val="document_zipsuffix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iv">
    <w:name w:val="div"/>
    <w:basedOn w:val="Normal"/>
  </w:style>
  <w:style w:type="table" w:customStyle="1" w:styleId="table">
    <w:name w:val="table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iltParaWrapper">
    <w:name w:val="hiltParaWrapper"/>
    <w:basedOn w:val="Normal"/>
  </w:style>
  <w:style w:type="paragraph" w:customStyle="1" w:styleId="documentparentContainerleft-boxsinglecolumn">
    <w:name w:val="document_parentContainer_left-box_singlecolumn"/>
    <w:basedOn w:val="Normal"/>
  </w:style>
  <w:style w:type="paragraph" w:customStyle="1" w:styleId="documentleft-boxskill">
    <w:name w:val="document_left-box_skill"/>
    <w:basedOn w:val="Normal"/>
  </w:style>
  <w:style w:type="character" w:customStyle="1" w:styleId="documentleft-boxskillpaddedline">
    <w:name w:val="document_left-box_skill_paddedline"/>
    <w:basedOn w:val="DefaultParagraphFont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documentleft-boxskillmiddlecell">
    <w:name w:val="document_left-box_skill_middlecell"/>
    <w:basedOn w:val="DefaultParagraphFont"/>
    <w:rPr>
      <w:vanish/>
    </w:rPr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paragraph" w:customStyle="1" w:styleId="documentsectionscspdiv">
    <w:name w:val="document_section_scspdiv"/>
    <w:basedOn w:val="Normal"/>
    <w:pPr>
      <w:spacing w:line="500" w:lineRule="atLeast"/>
    </w:pPr>
    <w:rPr>
      <w:sz w:val="20"/>
      <w:szCs w:val="20"/>
    </w:rPr>
  </w:style>
  <w:style w:type="paragraph" w:customStyle="1" w:styleId="documentleft-boxsectionnth-last-of-type1">
    <w:name w:val="document_left-box_section_nth-last-of-type(1)"/>
    <w:basedOn w:val="Normal"/>
  </w:style>
  <w:style w:type="paragraph" w:customStyle="1" w:styleId="documentsectionscspdivnth-child1">
    <w:name w:val="document_section_scspdiv_nth-child(1)"/>
    <w:basedOn w:val="Normal"/>
    <w:rPr>
      <w:vanish/>
    </w:rPr>
  </w:style>
  <w:style w:type="paragraph" w:customStyle="1" w:styleId="documentleft-boxlangSecparagraph">
    <w:name w:val="document_left-box_langSec_paragraph"/>
    <w:basedOn w:val="Normal"/>
    <w:pPr>
      <w:pBdr>
        <w:top w:val="none" w:sz="0" w:space="5" w:color="auto"/>
      </w:pBdr>
    </w:pPr>
  </w:style>
  <w:style w:type="paragraph" w:customStyle="1" w:styleId="documentlangSecparagraphfield">
    <w:name w:val="document_langSec_paragraph_field"/>
    <w:basedOn w:val="Normal"/>
  </w:style>
  <w:style w:type="character" w:customStyle="1" w:styleId="documentlangSecfieldany">
    <w:name w:val="document_langSec_field_any"/>
    <w:basedOn w:val="DefaultParagraphFont"/>
  </w:style>
  <w:style w:type="character" w:customStyle="1" w:styleId="documenthide-colonlang-colon">
    <w:name w:val="document_hide-colon_lang-colon"/>
    <w:basedOn w:val="DefaultParagraphFont"/>
    <w:rPr>
      <w:vanish/>
    </w:rPr>
  </w:style>
  <w:style w:type="paragraph" w:customStyle="1" w:styleId="fieldratingBar">
    <w:name w:val="field + ratingBar"/>
    <w:basedOn w:val="Normal"/>
  </w:style>
  <w:style w:type="character" w:customStyle="1" w:styleId="fieldratingBarCharacter">
    <w:name w:val="field + ratingBar Character"/>
    <w:basedOn w:val="DefaultParagraphFont"/>
  </w:style>
  <w:style w:type="character" w:customStyle="1" w:styleId="documentleftrightpaddingcell">
    <w:name w:val="document_leftrightpaddingcell"/>
    <w:basedOn w:val="DefaultParagraphFont"/>
    <w:rPr>
      <w:shd w:val="clear" w:color="auto" w:fill="496267"/>
    </w:rPr>
  </w:style>
  <w:style w:type="paragraph" w:customStyle="1" w:styleId="documentleftrightpaddingcellParagraph">
    <w:name w:val="document_leftrightpaddingcell Paragraph"/>
    <w:basedOn w:val="Normal"/>
    <w:pPr>
      <w:pBdr>
        <w:top w:val="none" w:sz="0" w:space="20" w:color="auto"/>
        <w:bottom w:val="none" w:sz="0" w:space="20" w:color="auto"/>
      </w:pBdr>
      <w:shd w:val="clear" w:color="auto" w:fill="496267"/>
    </w:pPr>
    <w:rPr>
      <w:shd w:val="clear" w:color="auto" w:fill="496267"/>
    </w:rPr>
  </w:style>
  <w:style w:type="character" w:customStyle="1" w:styleId="documentrightleftpaddingcell">
    <w:name w:val="document_rightleftpaddingcell"/>
    <w:basedOn w:val="DefaultParagraphFont"/>
  </w:style>
  <w:style w:type="character" w:customStyle="1" w:styleId="documentright-box">
    <w:name w:val="document_right-box"/>
    <w:basedOn w:val="DefaultParagraphFont"/>
  </w:style>
  <w:style w:type="paragraph" w:customStyle="1" w:styleId="documentright-boxsectionnth-child1">
    <w:name w:val="document_right-box_section_nth-child(1)"/>
    <w:basedOn w:val="Normal"/>
  </w:style>
  <w:style w:type="paragraph" w:customStyle="1" w:styleId="documentname">
    <w:name w:val="document_name"/>
    <w:basedOn w:val="Normal"/>
    <w:pPr>
      <w:pBdr>
        <w:bottom w:val="none" w:sz="0" w:space="10" w:color="auto"/>
      </w:pBdr>
      <w:spacing w:line="700" w:lineRule="atLeast"/>
    </w:pPr>
    <w:rPr>
      <w:b/>
      <w:bCs/>
      <w:color w:val="496267"/>
      <w:spacing w:val="10"/>
      <w:sz w:val="72"/>
      <w:szCs w:val="72"/>
    </w:rPr>
  </w:style>
  <w:style w:type="paragraph" w:customStyle="1" w:styleId="borderbottom">
    <w:name w:val="borderbottom"/>
    <w:basedOn w:val="Normal"/>
    <w:pPr>
      <w:pBdr>
        <w:bottom w:val="single" w:sz="40" w:space="0" w:color="000000"/>
      </w:pBdr>
      <w:spacing w:line="100" w:lineRule="atLeast"/>
    </w:pPr>
    <w:rPr>
      <w:sz w:val="10"/>
      <w:szCs w:val="10"/>
    </w:rPr>
  </w:style>
  <w:style w:type="paragraph" w:customStyle="1" w:styleId="documentright-boxheading">
    <w:name w:val="document_right-box_heading"/>
    <w:basedOn w:val="Normal"/>
    <w:pPr>
      <w:spacing w:line="300" w:lineRule="atLeast"/>
    </w:pPr>
  </w:style>
  <w:style w:type="paragraph" w:customStyle="1" w:styleId="documentright-boxsectionnth-child1sectionsectiontitle">
    <w:name w:val="document_right-box &gt; section_nth-child(1) + section_sectiontitle"/>
    <w:basedOn w:val="Normal"/>
  </w:style>
  <w:style w:type="paragraph" w:customStyle="1" w:styleId="documentright-boxsinglecolumn">
    <w:name w:val="document_right-box_singlecolumn"/>
    <w:basedOn w:val="Normal"/>
  </w:style>
  <w:style w:type="paragraph" w:customStyle="1" w:styleId="p">
    <w:name w:val="p"/>
    <w:basedOn w:val="Normal"/>
  </w:style>
  <w:style w:type="paragraph" w:customStyle="1" w:styleId="documentright-boxsectiontitle">
    <w:name w:val="document_right-box_sectiontitle"/>
    <w:basedOn w:val="Normal"/>
    <w:pPr>
      <w:pBdr>
        <w:top w:val="single" w:sz="8" w:space="0" w:color="000000"/>
      </w:pBdr>
    </w:pPr>
    <w:rPr>
      <w:color w:val="000000"/>
    </w:rPr>
  </w:style>
  <w:style w:type="paragraph" w:customStyle="1" w:styleId="documentright-boxpaddedline">
    <w:name w:val="document_right-box_paddedline"/>
    <w:basedOn w:val="Normal"/>
    <w:rPr>
      <w:color w:val="000000"/>
    </w:rPr>
  </w:style>
  <w:style w:type="character" w:customStyle="1" w:styleId="documenttxtBoldCharacter">
    <w:name w:val="document_txtBold Character"/>
    <w:basedOn w:val="DefaultParagraphFont"/>
    <w:rPr>
      <w:b/>
      <w:bCs/>
    </w:rPr>
  </w:style>
  <w:style w:type="character" w:customStyle="1" w:styleId="documentjobdates">
    <w:name w:val="document_jobdates"/>
    <w:basedOn w:val="DefaultParagraphFont"/>
    <w:rPr>
      <w:sz w:val="20"/>
      <w:szCs w:val="20"/>
    </w:rPr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character" w:customStyle="1" w:styleId="documentrightrightpaddingcell">
    <w:name w:val="document_rightrightpaddingcell"/>
    <w:basedOn w:val="DefaultParagraphFont"/>
  </w:style>
  <w:style w:type="paragraph" w:customStyle="1" w:styleId="documentrightrightpaddingcellParagraph">
    <w:name w:val="document_rightrightpaddingcell Paragraph"/>
    <w:basedOn w:val="Normal"/>
    <w:pPr>
      <w:pBdr>
        <w:top w:val="none" w:sz="0" w:space="20" w:color="auto"/>
        <w:bottom w:val="none" w:sz="0" w:space="20" w:color="auto"/>
      </w:pBdr>
    </w:pPr>
  </w:style>
  <w:style w:type="table" w:customStyle="1" w:styleId="documentparentContainer">
    <w:name w:val="document_parentContainer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B64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Ezejiemmanuel/DCF-Valuation-of-Tesla-In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Ezejiemmanuel/DCF-VALUATION-OF-FCMB-GROUP-PL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Ezejiemmanuel/MY-LBO-PROJEC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github.com/Ezejiemmanuel/NVIDIA-Corp-DCF-Equity-Valuation-Project" TargetMode="External"/><Relationship Id="rId10" Type="http://schemas.openxmlformats.org/officeDocument/2006/relationships/hyperlink" Target="https://www.linkedin.com/in/emmanuel-ezeji-41a57a36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Ezejiemmanuel/Zenith-Bank-PLC-Valuation-Project-Report" TargetMode="Externa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EZEJI EMMANUEL IFEANYI</vt:lpstr>
    </vt:vector>
  </TitlesOfParts>
  <Company/>
  <LinksUpToDate>false</LinksUpToDate>
  <CharactersWithSpaces>4054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EZEJI EMMANUEL IFEANYI</dc:title>
  <dc:creator>HP</dc:creator>
  <cp:lastModifiedBy>HP</cp:lastModifiedBy>
  <cp:revision>12</cp:revision>
  <dcterms:created xsi:type="dcterms:W3CDTF">2024-09-05T19:42:00Z</dcterms:created>
  <dcterms:modified xsi:type="dcterms:W3CDTF">2024-10-10T19:46:00Z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227ffff4-c935-4e3c-9af2-7f196d72f1bb</vt:lpwstr>
  </property>
  <property fmtid="{D5CDD505-2E9C-101B-9397-08002B2CF9AE}" pid="3" name="x1ye=0">
    <vt:lpwstr>TIsAAB+LCAAAAAAABAAcmjdipFAQRA9EAAw+BAbvvcnw3ntOv6ONFUjzu7vqPUk4hX0ohMc+LEzQBIaQHE7CyJdgGBSDcBhB8nsbx/vgPb1YUKOBc6Wd3TKKTZgm1PFkZMs2tXAz/SqRSi0o+ey5uVnaqbM72E27wM8GGRoXK1nlRSYJQcD2AIm2q625fo4sokJrfzsF8GxSFepczm78e3/F+FI1n778czDFImvIa1r8lmoreKrn/pbNyS1Dq+K</vt:lpwstr>
  </property>
  <property fmtid="{D5CDD505-2E9C-101B-9397-08002B2CF9AE}" pid="4" name="x1ye=1">
    <vt:lpwstr>lzoFXoKbMu5m5pkENENbVE3TIslvPCR7tRSOabDLGKQkdCdeB2aB3VF1e7NGoQjo8+Dx5eEKaK7KmAsAZiYI0+42pz5ocYIx1W3aG2g1XfJDRnt1VH3iOpJ4KtKL4FHvUmsYGPDzwjap5NssZSl13WCRYFx+Gvstr7AeXEpzQ+KyaJmQb+SgbX55vPO43SmrbIynjF1GMfapETK1UZu9v7xoaM69AVl5WgBOyguufg0ESaHWmgHSaLo0hdg1MkQ</vt:lpwstr>
  </property>
  <property fmtid="{D5CDD505-2E9C-101B-9397-08002B2CF9AE}" pid="5" name="x1ye=10">
    <vt:lpwstr>9y3mOipXVe6PTl/Cm+rXfTnhVdPHjYcayBl/RqeEMOWRX0Sbcwvibom2KQxmAmo13pK5KcW/VFX42IRFGOpZ1y4mh82phQeaQCiki6zM23DeeCimeffm3nAfH68bxOws80LDtpRY1jX5cvldFque4QLkHyLX4Kg56JaNJ7MToBHTiGYDjqoLOHIRUb1nmABVMWYSiXzLrcAwGzha+I1PDrcAeBOblC/OEqN+u9Gfag7pHa0RyGZVpr61mWdU/S1</vt:lpwstr>
  </property>
  <property fmtid="{D5CDD505-2E9C-101B-9397-08002B2CF9AE}" pid="6" name="x1ye=100">
    <vt:lpwstr>VRAJdEdoWZq1H3sPQVbgWx9EgTlVZcxslTiXbNJ41f3fxMGpPoyRt1MgSmcc+zaFXXP2l+NZQoC5ejqv0PDFGsg5l+jj5HL27uGRrz/UUEjmisZ73g69n0nJ1dcvgcxyFyme0QgJFhuXerUgYYx6d8Hg0FOe2haV/RWkRo8gSk6F2Eeod0gYWBnGxolwp+OdGzw1YRiAeBbhAD5cJJirIjge4802TGSoD210uXDMhPUUXdCSPit/DcDES/5n8H7</vt:lpwstr>
  </property>
  <property fmtid="{D5CDD505-2E9C-101B-9397-08002B2CF9AE}" pid="7" name="x1ye=101">
    <vt:lpwstr>oiOXkD4oDwstzfTPYnQBn/2kuBc4CiVtxgDE3as8I/NjkNz7pzgJaQofPCCpHSLeNsVByX/X4TK1YqP18xbjWm3vH488Oj5HgucLvKVOvj/tWfq6Pc7V0imZfkHqvpf6NyIrEgFSvI078qjNjYBsNK1SLE1G62ZfS4pDkyGwTl8eObac8crO9mEKPR+5WPOKGyIQbwwI6jNeBH2XUxI8ORRpSitXG9Q13rZtJKoDTm9rCayzjC50EaSQG4p5zFL</vt:lpwstr>
  </property>
  <property fmtid="{D5CDD505-2E9C-101B-9397-08002B2CF9AE}" pid="8" name="x1ye=102">
    <vt:lpwstr>w6t499osZ84WOFfN7qrfp4I+9HSRbTKrny2mMNKxzAhSKLme9MHKQHFcHXJm5XXUDVjoVigHWAyfOTPyXLLGz+LTGP8I/SBDG84lp+BekbyaKnyK5L9Emi4Fl0ukh2QLURXvByRM83dTQMg24Q+0YnYY+SUGFPn5ZlqBC9i3f38yOZStV767ST30ZmUOTQ1kfaEOmMpcOHOpW/f8CV+xT2dSDJ2DdTjbi7yIMqTTf2GJhLBM2fHbcCsldGAB2Ne</vt:lpwstr>
  </property>
  <property fmtid="{D5CDD505-2E9C-101B-9397-08002B2CF9AE}" pid="9" name="x1ye=103">
    <vt:lpwstr>QaS/HHQWFb9sC/UuJNLCNAuUppw9KvX44aoq7SovFElwdsb+QN4Bi6XhDhGM5Nh8g9Z/e9ZxEgCEan9rElPOJi6Wi1fjJmV7qjb/oxjQCnNJKhUgSq1tUb3KtG57fM6/xkVhddlqpp1NoPpg28dzPGvAe0uN4oWZw/P5Qrf+kqPDVgK23Lwjb7iVMSbkFkyre36Yigcq0SJBWL1j92rbmvgBv54zuSnvmRS7YChMygL/HtAyoxYEXV5rrSHETm0</vt:lpwstr>
  </property>
  <property fmtid="{D5CDD505-2E9C-101B-9397-08002B2CF9AE}" pid="10" name="x1ye=104">
    <vt:lpwstr>wUmR7cQwJXM8owOB9Un+/yfiuN265EJbUl4Hj4mrq2KSNJ5iUz8IfVdN0NZjUVj2w1jEMl2dovaWTgutuT/inhf6AXJBtfhlex7fb5JILVI+p8NM59S5Zps/krSSwWI1r7URkToSluuCbTsvUKnUixpCgB25wSQ+3u2A1diExiNP0Jxxn4jtAu4Dc+WZP78FrQgyEs/OF2/EabuTGLS8Tb6qMUKuhntol2RO4brvilVbybKyJDl3VCFTBpLBZal</vt:lpwstr>
  </property>
  <property fmtid="{D5CDD505-2E9C-101B-9397-08002B2CF9AE}" pid="11" name="x1ye=105">
    <vt:lpwstr>NciL1OmDVYx9aWqtXA4NcZtHhyJ8sIMuct5Vg4luev8uO25gooZlYRp0edkrjul3YitPGDLI9cGTcV5fbFYHvNdEUnuOcYzAyMYIv63IseWF/u8Hxp1/eic0ROvT/SrVzJ2Mow3agupGpe6fsSXtvMDzOrThf8Hq3pfyg1ScvVt4c+yeRCE13Kef+rR5Nt8849F0/QQn9zrWZmieRoDkxWK1CZGdDp/DV4EN/Tx2ciCEz1WllzvhRwKhwXXTOnT</vt:lpwstr>
  </property>
  <property fmtid="{D5CDD505-2E9C-101B-9397-08002B2CF9AE}" pid="12" name="x1ye=106">
    <vt:lpwstr>QXzo8GDAnQfCecGFu7ognwVxfKLY9+YdipJdi3tM6HjhRRDKfxr7fDMhnG3JMr1ZtrCJd2xanuxmE5Zj5X+/JJpu+SgDJYfXlp95JKD+dvQK8mtlAkV5P0gzkEr0dKJn1ejVbvlQYt4Gum6jsKW0wyf20z+bp3rqY+cbZW7fjYvFXOIFfGZD4aiTi0aW8qL25oY/6g4YsoC/M4qujCvxeZ1xcfUQi3mVFjFbwYWqlCSgz988Bqmb4bGlx7Cn3Bb</vt:lpwstr>
  </property>
  <property fmtid="{D5CDD505-2E9C-101B-9397-08002B2CF9AE}" pid="13" name="x1ye=107">
    <vt:lpwstr>94L1wLasSlAvovugMx9VXubPnBMnj6kvTgYdqis8gTA8KwevdNLaAixa2QL8WFnHYdEP4USZr6ppkl8sDzuECYfdtoSvVg6Cwe7HJtvqlswjeM6AXLEmoD5dLdiuCkx6lvtSg5dRdf2fOC/84malWmImuU3GPJiZVuKVXZ5+V08K12xnRl0/1wqalyMquPP8m3yVXKP1Qey0yplxxkTGzOKnLtLUQaqJUyLrS2G03B1qVKoB0cd1TFCrGbStakH</vt:lpwstr>
  </property>
  <property fmtid="{D5CDD505-2E9C-101B-9397-08002B2CF9AE}" pid="14" name="x1ye=108">
    <vt:lpwstr>GjoPCkBHYNN73Cg9f4PlhgCE7XPHWghNA30vgPqB030crI8qsqmtXUP+A7P9QzaICRuB/VV+p7jwKD6wcqv9Vt6K2tNihkK/aEnfwmZ2wGy+Q9JO9vZ2Kb23lfmTDyoNJa0GPw46hlSBECN+gurLKcGGmFow6UM8aqYzFA9wxXNEUav0DLW7wRHsphdiGhpfaU0oBxo+AebJdsj0Vvl3kZNo0QiNN6gFiDHrBkzQb6gB8R0NxBmvUYnTea0MCmt</vt:lpwstr>
  </property>
  <property fmtid="{D5CDD505-2E9C-101B-9397-08002B2CF9AE}" pid="15" name="x1ye=109">
    <vt:lpwstr>xdFdZy+qBnMDMnnf96Nqx4sAywy82dj2Ui5uk6q0ftgVker4IaxtuSQq6sGQ/3LEQO+2fl+hL1mIRrtkgAyaDQqIgyrnc8EYS8mH3ksjLeQ8hK1lQQKWQ2HWhVI2QIuGd7jeuUE/PFG0HBNcHVNOq1GTUg/hOIEn8PdiSy6xOUJYc4LKd62p13v1E4ql0AZcmlURxu84M0I85nj3Lqwu8XCksb2dThjs278PKJPOI33g6W0lbXz8TyfrMCgvKYb</vt:lpwstr>
  </property>
  <property fmtid="{D5CDD505-2E9C-101B-9397-08002B2CF9AE}" pid="16" name="x1ye=11">
    <vt:lpwstr>YezylSkOQdIhyThKxQ5o3Wa/fyIxwZFklGOcbsKE5vYoqTE4wh1hGJ9lYQ50Z3Cucel1dPHqumYcNESbdIK8VqogPnscMCpa6btlzIs47psMf/TUKqkymq4HGbeOP4Nz749iDoi7C09bsvmIDAwda9L1XL2SRDjBnwr85ib3b36DmFzFKdfFtNSxdpt31Z2NkzbJNnFea6ujHwF3Znklks+2XK69KW+wnmXGhfQKEUl9ZvuXyqW7OHIpSjWHHtW</vt:lpwstr>
  </property>
  <property fmtid="{D5CDD505-2E9C-101B-9397-08002B2CF9AE}" pid="17" name="x1ye=110">
    <vt:lpwstr>7lRawwbPEAoHk5VecjYhDih1x4UbT3VLE27e0ltWMGFMOEx16M/QsqgR5k+LdtRGMhR47jlkJvDNNoKl389qIAHB/TRU8GY2PyRztECQjs83AdZ3k7SppMb/qATnzID3D5ajgdcXAWz0cQhdF+lppibPZrU3Qdf32WzZhHz41Opo9k3IT8myFqno7xfdkU8SKatHluKUkzVYjnrhFRpAEiOMNiv3oIh0kfUXZHvoJLlidgystdWLeZtPSTOO0Vi</vt:lpwstr>
  </property>
  <property fmtid="{D5CDD505-2E9C-101B-9397-08002B2CF9AE}" pid="18" name="x1ye=111">
    <vt:lpwstr>F3GObDqcq39nk42VAX38t5031VWQ8OxJd4t6gTZObd0RFseSY5+msRtxUvMMd5bFHrJqqJ4KfYwy2dPwUATtWGnPjekcri+g8FR+tr8w8rI2bc5An78kwe0JZLaDnZWGuBdCQy3r4SlC3+0RtCPvb/cRJsAgFynWUjLJQszuqVJzSTVqzZDuUWafg7scwToZv596xhRR0i7g+u3IlHgXMjAQSe6sBxn08kXA+qAIvqcpUnf/Pj5QaFH/3qd2SuR</vt:lpwstr>
  </property>
  <property fmtid="{D5CDD505-2E9C-101B-9397-08002B2CF9AE}" pid="19" name="x1ye=112">
    <vt:lpwstr>YK10OfoHnN7Cc2gR/JMAXdIvM4RyqYeXSt9hbwLZM587GhdXBPfHgW19UNVpIiuaD4CKp7kmok66/ug1CILYD/gDE899TuUW8nVILVYpre67ol+ufKl0AqWlGoPWPostbCvXEvUrkyYDLaqf3HxqV+cdD21lmTqaxgwbDWXNh5B5coI4KWkKxKAbcdwqtplgfixpIU8BH/gZwIITSS/jpzaw4oDBJIo9MkV9QbGW8HyfU+zw/BilYt3YGUE73Eu</vt:lpwstr>
  </property>
  <property fmtid="{D5CDD505-2E9C-101B-9397-08002B2CF9AE}" pid="20" name="x1ye=113">
    <vt:lpwstr>Uc5I4DpF+45KAveFBFJ1iagyztkyQ7Cg82xcCqeXTKGPrY2T9A7Tyxah40xhsXAbVppcUTZLtaHEkupYCfwzb3hrMxlGDDrvKMpCuFDcynVZoL3IRv/2tmX5v93Yw/zbgtzEj4+xFSWNmfoLeuXSp1Rd4LsRp3O6DEOeHh9FLEG+vGsqrqgu1JSrwIWigmujZf5iqIuaLK0Ep4oSMs+HgyzCtpFBfpl8jB0tmgfvCRDXQcLJHQAOfNZifIHyQm6</vt:lpwstr>
  </property>
  <property fmtid="{D5CDD505-2E9C-101B-9397-08002B2CF9AE}" pid="21" name="x1ye=114">
    <vt:lpwstr>R/le5Ykl57lsEX4VfNF/1FlPhz4Zvrym4WjWX+fU8HQdHke6x4J3FWbN6kFbsmClygtizvbK2jGQzCraaOYSgJOQ/nrON/a4ieIhi4VQYtshN+Qtu6qmIiZ3Q9brVYKLgl9RHbdV2KLImLW9E3fR0xT3Ig3kXmWrrMmmotrgVxsHD7WSQOLqzRrQl8GW1V9yIhH5vKsP3vgnxMZV3ysVAF+DDkboD9S30x7qPzfh6hktx6fLjZQu+mZCQ1ZGaG+</vt:lpwstr>
  </property>
  <property fmtid="{D5CDD505-2E9C-101B-9397-08002B2CF9AE}" pid="22" name="x1ye=115">
    <vt:lpwstr>a6hGuAU0ci9+KmmRrhsPB8X6m4PSUQUrYOqVDlhIHC9Xs/rwnB0bXJ4BEICDDnk8ZSevgqZD1uXweeMso3mYLURr7c+qbM+ME+jH/v78+WoiYTl92qFQ8RH5uGIiA47mFEzICUfwimzi2ZMUFu7hFb27+Gg9+53fnSpw6ZS2PnlS7eJz6jet4RoiVnp5y+Cbk3QwDqij0zFN9dYmGK8/3+NYZmdGpPLiS9UI142crWf4jO8H5T3hjoXeB3V7DX+</vt:lpwstr>
  </property>
  <property fmtid="{D5CDD505-2E9C-101B-9397-08002B2CF9AE}" pid="23" name="x1ye=116">
    <vt:lpwstr>NJjJlPpIWmDzGleg8LPHKCp19y88Z5SVamBCbc/34vLikZPKDROv3mC9CyIHbe8O7ESVF+SH7T7VGWhPKemmcfAY7MumfFqd00CBxSKyuTf79OcMRw/5/1VN+lhnSFjDUN2NApniNSXrNRkKzvrxnXBoHhM73TUJ8e2jDoS1CcVkiR90/qUAE8lXOYmIrstRoBAU0puRXQeT/Y8QC9snWWXoOkBfHuhovX0E3O0PEHftCAeLH4O5v3m7d7/hpBt</vt:lpwstr>
  </property>
  <property fmtid="{D5CDD505-2E9C-101B-9397-08002B2CF9AE}" pid="24" name="x1ye=117">
    <vt:lpwstr>KcAcHvlwbMfSe9HzZ4A8Bo2FJ45IJZQp0gLR39uiZvtGHYfugPZ5dk+yI4i1iQj8f5ladQ3itKxUZZeVgi1rmgWkcTSq2DhcE0okFUBwpXVKCQt+uCUFj0G7wjfFpbPEinnd/e3jXxZtlIdlCktQTLG5/wqsk3gFmT63KUSimpvCHEeuHHvB+nQUqhQTN4jPbISNYavLwZxT79wvv3Wv6HbSM7VRZEjhm9QLXC65cmFeMRMurokB8MpYHhPmFgF</vt:lpwstr>
  </property>
  <property fmtid="{D5CDD505-2E9C-101B-9397-08002B2CF9AE}" pid="25" name="x1ye=118">
    <vt:lpwstr>1gOh+kVHvoL5ZQxZHXljrJS/64vCBYiE9NQohXS/19rwvgdUc0a0TwMsSds0iWMbVu8dSCf2KUZwzR/dJTECc8RnnCcYIIpiDP3SalIJsKsAbJTzqza2I8Yux+occXfJqEJ0R/4tDkRexjHvpt4x7+VJViF3J04B3+oiXcQH0t1MhvBHd+kahX1tm7cjk7gNqRihvcJUUwVTXnC5FGWOdigYDVzPgowAwZwgL9+DAK75W+kBC221DQwQ3A3v+my</vt:lpwstr>
  </property>
  <property fmtid="{D5CDD505-2E9C-101B-9397-08002B2CF9AE}" pid="26" name="x1ye=119">
    <vt:lpwstr>OvqaA8drIf7rv2uFfNVP3TV5Q/9cDtHHcH5hTQ4oLlZ+nycz8mQZpjK74HC7wMmF4cAGSX82pDvpwaBay37xSmKlBBYMvUswui4llK0GkFmuvfsc59UPIABD+6kBh3zM+40i5CGaIBYcSew7vpVhBzN9rMtRPFd9345iJt24f+P0P5RSyk4tP0W3cgzTk/uOLO6MpgFt/lnUk8voq4MiNvezVB1GhMBbsdaWcDxdC485WBYx7AS65oTrSlygHmD</vt:lpwstr>
  </property>
  <property fmtid="{D5CDD505-2E9C-101B-9397-08002B2CF9AE}" pid="27" name="x1ye=12">
    <vt:lpwstr>9ZLRRVOblmbgzoSupOl4at4cXjJSp6+grrYkz8skkezZc5+4vi509rPmh+yBNkgBuftmjGwct/6K2Wr3yIyGMNbxRpPb+WoQoS7JYqONr5bUhqeVUbDtMyag2+J0mOQ3OcnM7bY80euCRow8QY0FZgpfRQrA+LusbPTld49tLXmlumbzMgIHKh99P8nz1fPfaZK8EDzMXiRPI9cR2nR9KvReV/iy2kR1uYzGZbJa1EFcx+aK14pFPx0zRNthmX+</vt:lpwstr>
  </property>
  <property fmtid="{D5CDD505-2E9C-101B-9397-08002B2CF9AE}" pid="28" name="x1ye=120">
    <vt:lpwstr>Kcj8Z/dkvFN44QrM8FAiDQkXCH+UgtCSosW4uXoghVaHH0IIdddINAy0DTCNLGdU64pnmH60Lzd3VSSk5C59ZMXp0o/I+xiKQ/FKGSu0oE/EEy4x2Wy8XZ9XTrp3ZW1TDecbGyqKOiZk29CJ0MtNM0XD3irXMKHKLvRVlElDFRv72973/TwG/k1wWFeK/nfiPrKwqocnLXcuB4wcEscSMSzt6iZ886xYKiCtLyffsa764Qrdo/Yz1zJeJNU6Lwf</vt:lpwstr>
  </property>
  <property fmtid="{D5CDD505-2E9C-101B-9397-08002B2CF9AE}" pid="29" name="x1ye=121">
    <vt:lpwstr>DdOC23CtnMN60PwfJs8FVi9AsSgQZzp5P5julVUWBJ7yFEOnMmoP6OjhcBEDcnMoEuuqVGYoEkmhx7jrdA4OtczDTtA0JmaAp8UUNeQ3P2XjcBKybwQCxOfI5UzowkFkdR5+Abj91r2WWf8o233Fq8DP7NGq9Mh+0TK8UCNtnWXn8YRAMR0tuEapr+46JiIcwZFWyhaJS9PyVro2VRttEJdQucivyD9hLbiQGRqrbVqJ/c7c+F6LnMfk4Ti+vTx</vt:lpwstr>
  </property>
  <property fmtid="{D5CDD505-2E9C-101B-9397-08002B2CF9AE}" pid="30" name="x1ye=122">
    <vt:lpwstr>HLRvCHxip4kx891MBFZYo5rMtk7feQtt39Dt+5bPhwC7EU0i7K5GoRHYPpLE/ohcmUX9BkXY5B4wM84NKmeqPBigj6/1fuOCP5hXNoKE+ywM5eEAbAzGS9k+QYL77zKak1ZHHaLS7fE73yEvTXVfGJ44Eb5TuJSuy81DhwFTpEz1Yx/VhXYm1Wuc4H/fMRUT4voDOROp280BNSVBD/OHY2lzq/aV+gFZ5vekgzUvKB9gVrbK6Eowft1EncO4OJ3</vt:lpwstr>
  </property>
  <property fmtid="{D5CDD505-2E9C-101B-9397-08002B2CF9AE}" pid="31" name="x1ye=123">
    <vt:lpwstr>Vzc9ne8gr3l5UCqviCk9onkLBPb/Y9e5wqcd/6DGLLUUMbS0vxp6AVrkxH6XDckveIp1L422HDYw7ZOUjuEwGhthCCatz4VQrCpUaLc/MKnlT7ScYmxrPuLeY99H31MY4wFRrBQxnvCLFElqT2FEQ1zHMdu1mjxZEv1TjecziUrDRcBCH3UmB6KHXbZODOgrrMzUoJ1GIgyBq6/XPJBB8m/Pkc9CA5NIdis3Ume/3iIAq9KAnCEKpXx//XqZ9rr</vt:lpwstr>
  </property>
  <property fmtid="{D5CDD505-2E9C-101B-9397-08002B2CF9AE}" pid="32" name="x1ye=124">
    <vt:lpwstr>bzfWsPTY9SipIiGS836IEyGxbKUxJJAei519ne6M092xW+nZwHqlqSKLpO0+VL/H2B6HcaXKtQ7TIOFFJka1NqYsygZDNV1qPiHGFSb7Cy4GsfmlstLzg8JNxcjfiG2DlIfJT4PDilToLTj81Po9Jyn8EnLkC3zgTtoHIgAjM/Snrjlm2w9UYVfzzGlp6jVgSn9dDrXUD0Nl/FIj7NHaWY6ZvlJ2I52q6P4yUeXihFpB0mrOcIcfawOZ/bODmst</vt:lpwstr>
  </property>
  <property fmtid="{D5CDD505-2E9C-101B-9397-08002B2CF9AE}" pid="33" name="x1ye=125">
    <vt:lpwstr>AYjEq0S23lOOO9E7BOzljuqZgHYrn3i+wkbrU4IGH8RozhJFFFdc8s5fyE/PVAGv2IIVEq8yZELHFMH/LhmpQP82uQ5+U7LoeHIamCxntw81w/syRQFGUk8oriUrgnf2ucWIz6NY8lJdJk1DCOD14PqIqAovSaK5Lk66bDQ/VMZzTWfSzDBGNSdyRx9K/az0tTGRhVFefJdRhmfmgjMDnhm6CFDqWUr7JHqM13y/AvpsNxtSJIAVEBYs+T3REFI</vt:lpwstr>
  </property>
  <property fmtid="{D5CDD505-2E9C-101B-9397-08002B2CF9AE}" pid="34" name="x1ye=126">
    <vt:lpwstr>hGL1C5rtGpSa9fJWQAOazs+QtRuSFLMyNsUFIZ6XVqiysOi3RcwDFBFGRxcSe0CkPeVTcI2ylQylVhYaxpebeSb/4hjsKDKUZzL2BvkTRsHgmM1P55RvP3FfkPpoVg3So5OmmgrLGY7HN2vdoW7rGsnZkbnJCXT2lWsGbaCTa/EWe+LtqY9//jxfFPj0Sh9XAQw15aW+GtWg8rHQJH8L8h73F+u0BJTInBurdBCHQashVnpoBYlVaJIUnX9IZoh</vt:lpwstr>
  </property>
  <property fmtid="{D5CDD505-2E9C-101B-9397-08002B2CF9AE}" pid="35" name="x1ye=127">
    <vt:lpwstr>S9QEK4sQwVbgDYikgC/Grz3zOFuk2WxllJ4UhNYShl6mdr1cNOJKEY+BvLIREnlwacbIzaR5DGpmVW1PcSJ19DcCG2xhk7DUNB6dZ6E1aNTS6PzRhqIyJsm4ub2e7wZoqNv5BPjQGhY4jXgkLGbQ4OuT4iLmLqcaRaHmFbm89JLBYPOaGNk6Y7McQK12bA2BQ+cLMK1lrEmKfyU4ioxGa0qsyBN/KqFbpH+yPQ3Uq0AB1jxPKj5N0/bYx77sbow</vt:lpwstr>
  </property>
  <property fmtid="{D5CDD505-2E9C-101B-9397-08002B2CF9AE}" pid="36" name="x1ye=128">
    <vt:lpwstr>MzdUKo1d6xK/pf7Zgsz3EM+t5VpeadELUMKLCeeiEyYQ8L6BtK8UFun0p4OV2ddSpHaVyEY49/HbUBRG+hmKhso4zOSLPN4IwQwXbmbqOyS1lLKMxilMABb3Tg0FlNa488i0G8r4hUIMZR+I8Tv23JEudkjkQzCOAj9eT378rE6P51WlHtX2rJ6or9DUkUaypnGnmHCKCRMG1muALEU3+BGfiJQoC6zuW20SB7G62s90LmA3hUh1RD2ClcRYjHd</vt:lpwstr>
  </property>
  <property fmtid="{D5CDD505-2E9C-101B-9397-08002B2CF9AE}" pid="37" name="x1ye=129">
    <vt:lpwstr>e/0bF10l6Hz9dBHovzbNqZrBhovOeQdTPyO6djoMmQpDEDMffQDY/yQcj0g4STEvhH16KbiO+eVyUdwYAr70LUOgqTVVx9rzB/BTChGuP2mGmDMJhrfbzVLmMDuwwR1MLvchpL/X07TaJ6TeJ05NakxfL7q8XZAyHdfKJ59c3FedkhaQ5rwLlvNvHonDyE7RwxLsitAjkGQ8Ae5YutLWPApIZDeWiyoyYHJKhmd4HEoaZISVOU03e17ODtZlU6i</vt:lpwstr>
  </property>
  <property fmtid="{D5CDD505-2E9C-101B-9397-08002B2CF9AE}" pid="38" name="x1ye=13">
    <vt:lpwstr>VWxrl81a37M18PgvC8uWOBSX15USMNtfE7THyucLDUzZxCvFz/PVMTdohmel8Z3BPi6Hq5cczH9dBqPE6s27d2nDH5TCSqohFJFlON/r9EPSbfgJzBYxphxktVL8gCK+s7lhRs1BXZn/A5bliWRs2UvqiaOphytus/XfPMVAHgV1SFMRrynpM4a/z9ZY71mnNQkZLSkXcqWrW+UblJHBt5V0WO/dT2ayjRS1nS8IroXxY/WSa1PhBjpwR0hCcbY</vt:lpwstr>
  </property>
  <property fmtid="{D5CDD505-2E9C-101B-9397-08002B2CF9AE}" pid="39" name="x1ye=130">
    <vt:lpwstr>VEHh+v7J1kQuDIbHxewzS3wNevljoWoHGOrANcZIb+AeEMKcLGjZk8yIE8faSCNym+ZjddqiYoi0GlnpUfkzbuzJN1zxALDMCN1/d0q9gfAEBd/bv1t1CcbwioewmJz3wCVtWAmszooxTC7/n49++netvFi/e3Gn8Y/kEnfyZKDqG96uxchZp8briVL1eH2IezZtK/uwD4vpjA7D1tm7hx3F/0l0PFkMaTzPbQsGUd+0u84wOyQeYJwEbnr+I6H</vt:lpwstr>
  </property>
  <property fmtid="{D5CDD505-2E9C-101B-9397-08002B2CF9AE}" pid="40" name="x1ye=131">
    <vt:lpwstr>ogUwPItBpBlYea7J2DRQ4HmrzkKuZ0c2ayvZ3R2RsYbSYTPlQc9996JfPSb7Ly1NPi84hi5g0JHoCCoKnV4/jlzwoNNaXEJg8jot/Uo1FE/oL1uX9+hF4nN61jnmBcst8DQ/EcFNmYJgy3iwlu31h8nhZptL7l8ryEEnvSl8qd0MNTH/iFfC+rRjgTKpId9lLsxc8U62joCf0vJBxey/W2wpphYXmHqsB6KaNPL5VMx7jhOPUrdJkz89NjbFj6c</vt:lpwstr>
  </property>
  <property fmtid="{D5CDD505-2E9C-101B-9397-08002B2CF9AE}" pid="41" name="x1ye=132">
    <vt:lpwstr>XlooKqa4K8pUph+WaHINEppRgrnK8uSB5fYrO5tkyGIVfiPTUbM1EPJiFu4WQT4oHV1LExYCXkQOr4zGC4PCXjYkjwTD+mXO7Ak/UU25IilA4Sdj8oUKZD6kthT/5tJv83fhawCD+N2J5TSuSpVBYKME6N1GsC7aLL5Jh9ETkoeOB6X6CaQP/CU03b44ui+v5ByXBkm6bYw3c4/ohnW80Rwruz2NhvngXiBrwQQxmVFZvfhE11NbZXukv2oUPYD</vt:lpwstr>
  </property>
  <property fmtid="{D5CDD505-2E9C-101B-9397-08002B2CF9AE}" pid="42" name="x1ye=133">
    <vt:lpwstr>Uv1IAHj8xz5v8GC4uR4tKSmE4K1SuxSP2M/w6CNjA2ODvWEh4NPMW3p/ZMMCmYk+Jj0rRO+MzWPTtkQVBK/0cm06Oi+/EngSyriOJYL/9Itp70WZhwSTpFDYr8CJUFIc2nAjfCmZwlHLJYQ0j++knc8gpee+q1jII3MgOubMq2y9TRjQ84sPjsyIqybRGFGsjWeICHLHvVfjqFUd/FZ03sqwwEEUXRIB3wQ+AwQxu8C6DwXsjzLD6z1uAEpW67z</vt:lpwstr>
  </property>
  <property fmtid="{D5CDD505-2E9C-101B-9397-08002B2CF9AE}" pid="43" name="x1ye=134">
    <vt:lpwstr>kqldr9vV3vNfz6dKKLC4RK55Ho1xOg2y0djyqPseufPtCRbRy9HgL4rljHU+fk8j9thwzdgzc2PTcqJtNDuufiy1WYnJ0TI1+9Z8CpBfo32wb1hocoyyRLmBppo5VEpdQxMztz86xbwHoyRARHckQ90aPqaV+w84HEOzrQQwdfg7N8xo6pkebgKpMlhDJATNNBxW8v3qqsIeMNDaDqgUXpU67crw3m6i/+MhTTSkPokGdCeiEIVsjZkvWGkhkC+</vt:lpwstr>
  </property>
  <property fmtid="{D5CDD505-2E9C-101B-9397-08002B2CF9AE}" pid="44" name="x1ye=135">
    <vt:lpwstr>kDV9ywiF7cArL73PRlE5HWX6DfFhZOSDoPCOY4JJYcPdmmCOtypVhLF9vVyHdhdX01RElbRvPKhMeS0Jj2npt2dm45Ekje89u2owz/SDzZ5lG4oA1lpAZ2gXBaTVbMd+I6QcwzEdqJHLbbXjVw+GHSe96FizTUb2Ih53HqFL5rgsFncKHETTRRJnRNkOdUWzvXUyOj6au/oWYhJUADuDEYMLtWVyyf+Br4BLcl4Qm2zQOZaaHRWlJiF85piAkhr</vt:lpwstr>
  </property>
  <property fmtid="{D5CDD505-2E9C-101B-9397-08002B2CF9AE}" pid="45" name="x1ye=136">
    <vt:lpwstr>N63po2Vzp8mjN7dPJr/GargearZhHF9S7NnofaBtAvIW+RBv8DNFVLiy5OwtN2t67F00odWjZdawIwx2VW5Hf0Pw8RC/lN9+XziY09KyiuGOX8WVbWMlxtV70IqNb40YQxYgAqO6wPRUCmxoufE2PFrrQkopkr6quNEGQmKFl6sZJH260KbbjqXc5u9Vau0+J31PveB+H/Sj9Ws7QL8ml95aFMt1xD7JaAZ3oY4QJ9dE6E28rISHlEZBx0Jnh8q</vt:lpwstr>
  </property>
  <property fmtid="{D5CDD505-2E9C-101B-9397-08002B2CF9AE}" pid="46" name="x1ye=137">
    <vt:lpwstr>vD1mLowBJoQ2baJDONRyCOOw65PFyOf57B7oxoQcRzOKAEba4SJrLYPgJB25IPDN/1wWpiBxkQM7qA0su7Yq0PYlEi28V8RBjVc9Ebn4TCibeWhrpFIYE49EYBegrIy4SMrlPQ6u4gi3aRV/Ey3Bz7lFW0tuCwdPdw6ysJiCID5dKDlCo8/BPXN8LWP+SNqkFIiyhaJ5QbL4ERAiObjajSucR7MR4fonhi/15zrwr8j4VEkNbQKzzQ8kEkYVvJr</vt:lpwstr>
  </property>
  <property fmtid="{D5CDD505-2E9C-101B-9397-08002B2CF9AE}" pid="47" name="x1ye=138">
    <vt:lpwstr>WHjGe4Fc45gMmfy0JvwHQmdPzQ6/MAn/ILHHiILjo5ZHHaQYOIcK7251QeMDwHwS+lWOUCPpknZ/FjMU7mtu/+y8rdxCv6fuA9z9ntTC/kUhEgZChwMo3BxNZLyWhkaSXenNvvHcoBn1PAw0hPg0iyPwg509I8AZY0N460Bef9pn3nOKZ9tYv0HQjLXiREwdHoUIi4eGM5BuzPLkyt0Qui7HFfBmz6XKf9XjrIVxmHChseVJ5Qk/0IwuKCcmYqc</vt:lpwstr>
  </property>
  <property fmtid="{D5CDD505-2E9C-101B-9397-08002B2CF9AE}" pid="48" name="x1ye=139">
    <vt:lpwstr>W49sZnlUD6BLx7YLnsf24GwX4uH0M3AdPKiqlWkPijSINyH8HKoLPfmwQiZ/xvRu54Flk++E1cfAlrfopne6DSvVJ2Wq8pqxHtH7VwAXIP/tMRGrzOqplCdT1EbgfchORru//6+SFue9ukeDNGnUpq86TnZ9sXnDKtZqLWDuecydKWqwcELPWDyXFWMAbYo9BeWKdDm75Zh0/sctZX4NehPF8jlBnMBbpfSOiLOGxQD2dfmhKyhgyfOQVvzba2T</vt:lpwstr>
  </property>
  <property fmtid="{D5CDD505-2E9C-101B-9397-08002B2CF9AE}" pid="49" name="x1ye=14">
    <vt:lpwstr>bFDSYio8CEuMv/TiHY+avqw9d4UsNzrpsAKm+UbqnVgfBj+lmU38jdjjrJJYxelEBoKIvhtMgvwitGKNpwqyJlfhas3/Nb4NaI40eBIrL6V1aRI3bIztX9MkI9wT/Qq0AHcrmWr1IgH9oP5Zhld+sRcYJh1ixzR1NuidgjC1iVHYX8USAfywmE2Lg5+YxF+ks4Vtkmt0Win8XNpvozM+oxP3Z1fdM07tDRNmzTkzqOkYdDMifH2Lbyy7Y4J7qEJ</vt:lpwstr>
  </property>
  <property fmtid="{D5CDD505-2E9C-101B-9397-08002B2CF9AE}" pid="50" name="x1ye=140">
    <vt:lpwstr>iIYStqDpbVT0i9f9EVG/JvL7RpCzlrmEc1ZS15F2tSEVZqYi+Dn7HZgde+TeZX39a5ZGUzBsrsePBNGaPQ4XODwyduWMJKp4n8VEd52Mglp5oQlLxNQhvKgbr7tPZfMwauqvD+57WarFqlt8SD4Qu5eg9sELSXkjXGtovOYbefGlhw2j9DETYpZ576vERN4sZBWcSGS8Cz9Hbt8Ve15eOiUt+dmVVKEzGtNqlOWLSSRAnYcV372ntip8YnFWv2O</vt:lpwstr>
  </property>
  <property fmtid="{D5CDD505-2E9C-101B-9397-08002B2CF9AE}" pid="51" name="x1ye=141">
    <vt:lpwstr>EcFhkYVlz3Tq8BqnoL7hbeNri7i7DD7tJGKkP1XZH0oRN5V8EkwOPSn9vONmE2pceOpCnVbdUqylJrxNGj1FEuc3eXbEbHXIbyL//SPY/0UyLAAA=</vt:lpwstr>
  </property>
  <property fmtid="{D5CDD505-2E9C-101B-9397-08002B2CF9AE}" pid="52" name="x1ye=15">
    <vt:lpwstr>Nlsty3s2a2l61nXjqDnV6sHzYCSRE2cE0Pt/tAvZZaWrC7ffVcwZabZq8c+Cre0i4ahS/qiFAaqx25ho1vJfU294pqhJr3qo46dDqcz8TLJlSLvSFIGqq8TW6KU7TpQYtSg+G4cDIik6aA1cuZs3sUl39yJjxo8GslbEP81IUqFWaoTxWl6MEYGPvFQohAM5QUVcBoowA9K81XIU4XwxdmwqJy0Zhg7Zo2LecIKgnFUtQQgybW5BL68dyoX8Hhh</vt:lpwstr>
  </property>
  <property fmtid="{D5CDD505-2E9C-101B-9397-08002B2CF9AE}" pid="53" name="x1ye=16">
    <vt:lpwstr>+gj3dqOZhhjIuynfde4AXCW1GgBOZkPAeUAy5nx++FgOr+ZfJozxoPe5obn4xDCaxtL1u1MOpIHR/X1TzTCztHL5jPHuq9lVLC3phglLx8Ng5j7lUNAC/InMwi7cUarlV/DVnunNqoMuXWBZzkkr2hc0rwQjca58SAQAdvwZ6jJwlJIap620QBeZJbeKvtPgngjQffmjeTsAk1knpyPb0wzMufAA1SfgCf3TguV7L/YIWwfMJwjjHFVJWKD2aY4</vt:lpwstr>
  </property>
  <property fmtid="{D5CDD505-2E9C-101B-9397-08002B2CF9AE}" pid="54" name="x1ye=17">
    <vt:lpwstr>2rDWtJy8DA2oTtabGLyL7bczv6MFz9iXCrLZFH4wv0TaZFiLPmJnvotdbw/4SU+tkcfDmO4ye2FLYbM51BBx01XWJSZeu0oWh4SKw7jea3tjgV3UyzPLaIfv6zB0VVqQaU5LwgXFa5+tKPw8/vZxrdtO0ixvKUya0aSr6qZof1GJ2UH/HMf1MBSirM3iaODK4k55/FiWdahbHmwHpkIOFohnYxpVUqHIQLGZlHR5NImA72CexDnIORhLFzgLobe</vt:lpwstr>
  </property>
  <property fmtid="{D5CDD505-2E9C-101B-9397-08002B2CF9AE}" pid="55" name="x1ye=18">
    <vt:lpwstr>kSP50PSRb1SF+KkVNasoEgSxWAeoADmMJAQ7klbOvfT+iaW/mAeRfZ++s+abnAWB0L7s7CKNr/zmnGwcbB8C2tupkCqYxbD8A3FiSp9VxKZUl0C7U66ncpff86pYavP0jk0oDf/zpWZed3lQHy1IGxRse3dEl6h8axqycTsm0AMJVra1BkLSkaWAIjxMTzrlNm/2Xp91ilLLUMsdi67kichO8nGboQhN97a8L5izE48q2+7qEVMQSCJr4riEnX0</vt:lpwstr>
  </property>
  <property fmtid="{D5CDD505-2E9C-101B-9397-08002B2CF9AE}" pid="56" name="x1ye=19">
    <vt:lpwstr>wXo4IJfe1yvFY0xnzDqES6eH+8rinjXL9QPeWy6Y1SsNguBMwHggaYcmuyIhYMAlr+LuEDZhdxnzea/z9NaOtlII8W+kx9JjI4EqiZl9x2gFvFLYeo1wVY6hltbpAGrx9wDVEBTETqIkLVZFr/66NUGe+FxRes9ZEm1QhuDp3sFgHU3WfDWJX1QXYi5zz+Wy3s1J8xv/bMc+rwtZ2GNmdoGrnjuj6UkF4zSn8Dn4W/EVmbTD/wlxN8hdU+Txqm3</vt:lpwstr>
  </property>
  <property fmtid="{D5CDD505-2E9C-101B-9397-08002B2CF9AE}" pid="57" name="x1ye=2">
    <vt:lpwstr>e0L6yq3xOLr3zfAnqqjwQOsZhJJQkO9DDKdP4jv+cmGUu1n3AobI98aWBuQpXgFt5o4sRmbP75dL5vRtSXwEb5sZj4c6Gg5jALtr5NPrIMTggjD7jkES7lO8Unay7zwyKJr9sgL5EvnfSurwRUt0YnGr0Lnh0GhKi7g9Yv6AGs35JsYwYX7u3PbanSBCZNuB96/k2SF0jhLc/yfC2F5Vh3hIUAEjzFqm3YG8W0Gc2ZHCGCDlwaSiotzVDZRTABS</vt:lpwstr>
  </property>
  <property fmtid="{D5CDD505-2E9C-101B-9397-08002B2CF9AE}" pid="58" name="x1ye=20">
    <vt:lpwstr>w7vdbY0N46rhwGTcNQIL/G0WAcpHRzDKb+5r+lHIvUmI4waCZlg34JDOm2hDOrKv+FuNheVeEOw3Z1DKlk05HI4fTP6ybO2oZTcZPturX8RNzs1e+Vdt14lnfqc0tawIZ3dkkMt61QNgRui+DbM19DXEy50t1Pzyda/nXKMcpF9uQfNn5qD9+dWHUtvxc0I59OGrJL8/AmQRqInyslRaTZ/CFHta8XBE1mEBjmSs2GGJ4ZMmaN2v44FOAyYpn/m</vt:lpwstr>
  </property>
  <property fmtid="{D5CDD505-2E9C-101B-9397-08002B2CF9AE}" pid="59" name="x1ye=21">
    <vt:lpwstr>XOGZjqmW9Y7DOy4KPT86G8+FnRtYFnPcjXXqbOBBV0GcmsGEryLTdc6/qPn9bToE5ug0/X92Ekfr2wfNJmE9fQPgKLfiAu85IRV0XQet7e9RnESeY5uRFpdeRUJgmZG9BujY7gvGveiovq8v0IR71BHI0pd/heSqhWzFNT7S44q+y6azd9lJTK7wRwDkGOO2tWUGeHJrVEKJH49lgnPCScs4hBtNR485KMWGIv8ZeYjQ2LVnTln56Xh2frhGPRd</vt:lpwstr>
  </property>
  <property fmtid="{D5CDD505-2E9C-101B-9397-08002B2CF9AE}" pid="60" name="x1ye=22">
    <vt:lpwstr>V+svVCo+AkyArKG2pKUm+q6+enKcwmxrPBKIDpudpJZEd572kDwRlBvFUAQD8b6xWGIk8N3rUfmVq443PWQhJZAdA24zBBe49YyFI9imLyPfTHLWpi+g6cLrbqlT7GNx7TpeHO7vUlmtdCH5upNExqXE01l6cwgXOmA7Y917gd+oa+BhFsLp0VWgncSVBrGXt87h+2sVn392uwETxlPjLBIXcA89EDc1aXJ2dXv4+fcJHQ2GHp0+EZ4yhU6jGbR</vt:lpwstr>
  </property>
  <property fmtid="{D5CDD505-2E9C-101B-9397-08002B2CF9AE}" pid="61" name="x1ye=23">
    <vt:lpwstr>r7JUfk2B2Rw9fomsaegXhgJohFZbEOi5c65T91ZmnIAH8zFBtZ/RSCwqMIjaxFMdwvllN8+SDU6C+jNh6PVRSnANDvB4WFAgFp+ByXfoYDMicJaXf5FA4ITcFiNRM+1PTR0CBJZc8k+hY1s7r1nuqUA0xle5BKeuegPO6VhVSM7i18d7qLa0w2Win5hYOOC8IzUxgctX+CniKF5tbh+Tfkixod3FZH772TDSaBeBWcnqUMQCt7jJ1EAvGK+5gBQ</vt:lpwstr>
  </property>
  <property fmtid="{D5CDD505-2E9C-101B-9397-08002B2CF9AE}" pid="62" name="x1ye=24">
    <vt:lpwstr>9j4Bopp2390fDxw+fd1844LwXk/hAhWUuY8Nkhb3TN+rg9G41bDg7ifM1dnslqK83/GaOtm8dYLW9pskfB3/s+TVYBnt+sk2FY/VDf6NSVoJMNe8PbTf+lKDSstyNetF8Mj1xFZN9dvS1PfCajY988+qg/J8lmBYq1z1EYkkLlP+K+YdzURmeJf39jPI8SNCQTcq44xzrQdIwCbjTyK6e7kr/vdwwN+bdWgjpbqRHGyS8vrkM51ecpNtAAR5xzt</vt:lpwstr>
  </property>
  <property fmtid="{D5CDD505-2E9C-101B-9397-08002B2CF9AE}" pid="63" name="x1ye=25">
    <vt:lpwstr>slH06YPBh0wX17C9cCm/HCXg80hq9epqKtgVK0250LHRtMnFlZuz2TW4wbQ+Kj8ufNz5bF/0a3QsVJLG7dp5EUQDORdjQqXSp+9wPjIbn2g502b09dF21mbklS8iZKmVvqLRyQHFGDr+VrxvXvR0P30RAIj1+Rn9WB+llQQiUGF8MyNu3wh8/rl/6Yz9CYeeQ0jx8XP3M74NfkTq+nIhksU/OK01xc/3OdPyQZv7w+dUbdkGfq/YBuUmujYQTxO</vt:lpwstr>
  </property>
  <property fmtid="{D5CDD505-2E9C-101B-9397-08002B2CF9AE}" pid="64" name="x1ye=26">
    <vt:lpwstr>w3TlhO7a9HiNTlJr8qkNeLntxkqpOPnuSXPZlXxp2qCIu5femnLMC2CD2X59sA9k4ZoTKlm1g0w0px4of7odrK5JVR7LlU6WbkLM889bNeD7tjuHVbIv4lKONewtyocC014n6mtGqrE87SbJkQQTDOH2ertq8dEzAcfXJmQoQ3HI73bPkZLzhfkWcl6dN9wo+c4YwxsiG2B0eCaTPPZ1tX+pxO3RRKsxF03nC86vtd46ZHBeJsEyMF0QqCAgYM7</vt:lpwstr>
  </property>
  <property fmtid="{D5CDD505-2E9C-101B-9397-08002B2CF9AE}" pid="65" name="x1ye=27">
    <vt:lpwstr>8AzBMELrKaBKRzK49NfuMquJnBGmA8IRx9+6BT0Gk1N/CuKFajs5pj6LODcTCacJIHQoWmQrWp3CgtstDcID5WeFTrvppQzd2GBv4W5fscdi6YobK7ovLdBzLh98NqXZq6Evolm3GD6lhSSJ8zS0thQkqgYMiO+HJ6hC43Fap43E2YvWfEVphj6eKYgCV25k9zOw/MvJfRdlNH9tUpuAHxBjjw8t66IIGNUNjTGPjBkoQA5yvTIMBeTU9o01SFR</vt:lpwstr>
  </property>
  <property fmtid="{D5CDD505-2E9C-101B-9397-08002B2CF9AE}" pid="66" name="x1ye=28">
    <vt:lpwstr>YLzVj8kg1avBz0gm0Qzr4/uN6+rk2VHscBNd9nPb3868WXqmHiHTr5gRhoBNLXlcO1mGDrEM+wvGlGdHBHbHQc6SjWGnwZDPqwcPwV82pls15Ix0AjcR2oN21KOkUMJvc1EwZbZjm2zmBDpEB2ms4Z6cH4LpDlP/+wOdmioq9DIN85DhAfO/XKR0McZCDYGcHX8Wp6eW3AfRrcRkmLAAy29V9pSVbLw2Rcz3iHiTkagzgFNs23+Aiuvsj49PL93</vt:lpwstr>
  </property>
  <property fmtid="{D5CDD505-2E9C-101B-9397-08002B2CF9AE}" pid="67" name="x1ye=29">
    <vt:lpwstr>xEJbz7GXLmL/nPaeY8bp37EzT6qd363eT8JzUf7YgZOREswsVucBRBaCfHsiZjZeRFm5ObDrsBlVS2tc5ONCjTTfnl+Is1A4jlXirglY2vUray+q4iMFIoHlXmOfWNpX/faQfhMAQen+NbiYHhMIT6WS7SqDBX4vUEdcWUkjY6RhftXERFDWQ6T1/ykSoBaawLQZaFF8R3uftiOIp7mrQqmbgJHhTsxnR870b6aOd1YxVnv7xf87DHYRQb5XGWL</vt:lpwstr>
  </property>
  <property fmtid="{D5CDD505-2E9C-101B-9397-08002B2CF9AE}" pid="68" name="x1ye=3">
    <vt:lpwstr>BKGA/4sd0Oc0vG2NEyZb5Q01kdh8mGhzXwCkEV3qwcNcpLGMLo47FBuqlAH8DTk+/u1uyj4RsNQY1e7+3L2ncovNUD0yO41gLlEGa2pUrrTLPcxXKuATMUtR5CczVl9cmlvDqmhHuLoWDGqZRTT9xaPF32JO7FWJjYI9zOgLOw2Qn9wuKyzfWz6dqI39ZMpzxb9bkd/N7EslYBpkXCiBjMfD6PN6ohzzZuLVX7c4Ev5+FobpfV5hjZ69rm0VElb</vt:lpwstr>
  </property>
  <property fmtid="{D5CDD505-2E9C-101B-9397-08002B2CF9AE}" pid="69" name="x1ye=30">
    <vt:lpwstr>tRXEUh7ojdRu1THZTUbSKyUPSvL9bIC8h2bi6E8L+8zQuzJKdU+9d3x8kJfiHb9i8OY0z6enTIlUQaRL1I3Pbl6PlUir6WuAT1K64kj1WXSxzQ9fjFMd9KE+4nqzM5AQElVOkINVk9kYr1QEueAx4+WOxv7EpxbJgq4Xnm3WxdQ68++ZtzNAUWyr/Hxm4lK1KOSvuinguwwjYqQEQfi0E1MWlO/Wm0mQKOMkyMIuTEcApGfbshysqzHs3Dcb6X6</vt:lpwstr>
  </property>
  <property fmtid="{D5CDD505-2E9C-101B-9397-08002B2CF9AE}" pid="70" name="x1ye=31">
    <vt:lpwstr>jxQhsq/v9ZmudLhs3QSCb7nhlK+Hrx+ZDTfsyePBgYAUZzWLmonG/YidmyXS/VEplUiko7Sj/rcv1SPQclXMTAl4HkuQuDSwjv23IWe00bPApqWRuJs52LuOUHbB3FfYAP6WjPz80m0qdTNH9/0c4Gh2RYPY2xvPiUMbboWw5qDbFqRmAIEmjZdA7yzDrgO/JgM9Wkv80uLzqcX2znH1mELY4cyK4+KA0zQqwtexRSBAuatiEhGGFN+5VB2oSAW</vt:lpwstr>
  </property>
  <property fmtid="{D5CDD505-2E9C-101B-9397-08002B2CF9AE}" pid="71" name="x1ye=32">
    <vt:lpwstr>Fl1ox2+NsoBeXhtO/Fwp4KYbTqhZCuivB+F+yupgH/+6rO0OTVqoWtbyeB5dd+/6b/MiH4TTMxTYD1mN9qNMFpjqzOFwScM4ExyoaP7FmOXXET9bcyE6ClOjg1S3fXCV9pB2AfEeOfXN8C4P37vdoBv+l/OKfAtUERCEQsKzLkTaauklrscmXgS4cnZDB55YFk79/tl0/ygrJEbtVG87KbaO1Y1wxfNO4xNy77JrH9OlrmMsvMiivrxzXvWpPF5</vt:lpwstr>
  </property>
  <property fmtid="{D5CDD505-2E9C-101B-9397-08002B2CF9AE}" pid="72" name="x1ye=33">
    <vt:lpwstr>PpD8+soK2TI3d2WLHJC0vWR5YKtFCkktabR+904HJhsdRAqmvq7tu1n4rdjkD7obiPzUOdjlV3A8saGhQG+/5TnLnjoUE3Y218Sj4jHHa8C6TJIybZwAmIAKsIlaum8xO0j6nrvUXP2dLzKJ1LTveavaGCAyGs4JqMsUiovcSvyodeEbmUmWl+bz7yW8ECVYoO3OIBmYsGg023LzN0mJn89Vp505bIhnMnDapPGXuqGgdQoSNPZkpm/2sUYrcO2</vt:lpwstr>
  </property>
  <property fmtid="{D5CDD505-2E9C-101B-9397-08002B2CF9AE}" pid="73" name="x1ye=34">
    <vt:lpwstr>isFUf4zUq5x03oaMzz7viK5A9bg9tUdum98woohZ+cD3lbp65GJexyf7BHFHxUmZ/QN6EfFVa8GM14OZ6Ou5n7sZsYCIQOEUNbfYAziNYt1Pha942XuH0GasO5IwzjgOjbufOOJkSiLxTVxyBVWz/luDUp3hmVYDBiK07laFQQuF3KrFHhQ2o61Tt0S7JeIP4zJvzXudeUgU6MfEphzYxWWI7QIjbL6Jxf42p7l0eOVGycsl3pxQeaDfG9OVgfA</vt:lpwstr>
  </property>
  <property fmtid="{D5CDD505-2E9C-101B-9397-08002B2CF9AE}" pid="74" name="x1ye=35">
    <vt:lpwstr>K4xdJyCZ8tRCp0zUNQEQxmB1LNZK5TELURCZht6UBD1A30DiOx/JIjQRRWU0uCLG1A0xmoS7HXwInBillVtZfNbTWUahslRBkAoPOnJnWb8uAJKMPn3TLAdmuxPFKm34bDfpcg05JVC0hwJXQFkp+fnSzpr6EBwDKqgpRr02MgqNROUNPLbYt/fb7lZ5H1TbmqR0Jx4ZeoKQ5U2py0pswFQru9CC2XeEo4pcaY4u9nUonF2I/TkRCeve1+RnrLC</vt:lpwstr>
  </property>
  <property fmtid="{D5CDD505-2E9C-101B-9397-08002B2CF9AE}" pid="75" name="x1ye=36">
    <vt:lpwstr>BvCtFMqQ2jvWTlma91sJ0LetgqDAaEI2lX4gCFzkWnFOFYgwHylDGM5X0Rf/arOLNqq3x77NqKZdVErJMqGi4JtizHYxhg8e+VdtlqWIDBzBP8PTMbKfd7PXK3ci1fK4Ex7RofHvBEDqGdKJyPYiJFn94r+mHJPbPIwVHmy2Fb1o2nwHdvrhJgCZ5s/jI+mHSko3lCZXW74Fd5PSg2+kGMJpoczV6Ex5q6eDFqbxdVI162KBqlNggj+bhPjyq+2</vt:lpwstr>
  </property>
  <property fmtid="{D5CDD505-2E9C-101B-9397-08002B2CF9AE}" pid="76" name="x1ye=37">
    <vt:lpwstr>5BaTxZzE9LWWnB7OyXMLSZOGjR+lUOu+7MaBsqxCXA/7cQlzeIOUse8LU5saBWROAVqHlRTM2MqUN4+ci95NVDLj9fodx9ejycp/ldrZo09qnLg96MVNnWAv+T9zSnnTozZWilNIWPbcyzyxvp1GmT1ta0O2jMObdfnemyDe13opFr1HO9FHgVzClH3kmIJMuX+Mw22fNVHhGjyiWXWqLlVW1rMF/fWaGz/WY1J0u9NTdfD2zitXZEpSXH7SFjs</vt:lpwstr>
  </property>
  <property fmtid="{D5CDD505-2E9C-101B-9397-08002B2CF9AE}" pid="77" name="x1ye=38">
    <vt:lpwstr>4475I1YF+STRxSsGrUrtiRrFdp8NNKEIN5oknMnIEp3DbadCBwfntG950yKxLtClCUvc2n2lEpiuKnwPfPbSk5ibYEIHWN5/XY2ola9JCQg84DgbEwh1AtOWm/DdlnlF9PX8OO6TLB5vMN5hPZmh9V/GbuSVODh8UqXZ6Rg600r57bQG2fEvax0lDphfph7WrRLhI9Dt+ChlLqsx1vNzj4ZX4DG0ZkKHli29+AphyDJJcZRTLFkOVccbJ+XvJiQ</vt:lpwstr>
  </property>
  <property fmtid="{D5CDD505-2E9C-101B-9397-08002B2CF9AE}" pid="78" name="x1ye=39">
    <vt:lpwstr>N73mnQtePhjqC5JeM5GoPMowfwG4Fkij9Dc67lqV1C7ECyVEIB8wFh8iCOz1R8n4345ccLzYBMAhMRpUxmpXiYfWlaTn1+BDFvQ3O9MjTz3xyGnybqMjNCcrQ/9bxXB1SlbNv+lzycNjZ/QlkwC7Pl2iVD4iSALR0YGk3D5cU9S0pPlWDF6p3gt2fyNuBIt6KJWRh+HHCbOgLPg0fNC/MaIurKmmHwKhvdoTlYvCAQ8ZD8LMSB0l+Mg2D57Rcqa</vt:lpwstr>
  </property>
  <property fmtid="{D5CDD505-2E9C-101B-9397-08002B2CF9AE}" pid="79" name="x1ye=4">
    <vt:lpwstr>wAFIq0GHMh7kKclt4BvzNIpVCyhMWpxoSkJM3TxufltDILZ4aGEsYr2c4qZi3ZwRBdJIdvJlUA+5uRV4GxiMSySSPnHMvJVIdBBiot3qoA0J9M+rs/sq+MCguRSqCOzZEbbp7N46AMBUGW6XCd3N8DuJECkuMjRnexJ4yK23i/DPF5SUteuiWAlPxvZZAE0SIIRUp/Li+2Wuk4WZuDjgRaVKP1yf0lChb78ka47f1hzqqOI10oPwYRQFnx2iREe</vt:lpwstr>
  </property>
  <property fmtid="{D5CDD505-2E9C-101B-9397-08002B2CF9AE}" pid="80" name="x1ye=40">
    <vt:lpwstr>cHiJVKkuoB4zpMNGrSExeoAuUnJTeB89s/cU2cssyCjUzxreAbNFGqzhouASLf5xDZW+LQCHBPRKfJHxRP4uxJQVwLc9vFpj6EhDMelIMU8C8VdJTg+qew2KoAeKbqnI3g/a39bEHxxvAyK94pGqk/cmRsZH3WKfQqlUUibjah7LJHIzeDH4fGWi8LyU5Nx1LEp30AfQnPBUlLkaFJeMnzXTtOqjYLAVqFhXb2AyZyleOWWIiG+4+djCRfnFUa7</vt:lpwstr>
  </property>
  <property fmtid="{D5CDD505-2E9C-101B-9397-08002B2CF9AE}" pid="81" name="x1ye=41">
    <vt:lpwstr>buZgak4iqFs9FHF7qC7jupxJehQH2smHDmqFf+ZO263ecI3PqSEqvbI7IfUVRCJRRQUliaUco2xDmAG90ymJ6LW6OrTtrC6fcDQ+m6wolHlbsfy4d6FT1ae0cxroGi9ax/LQV6HlW+Pf3n3dLrMMFtewHO4Xuenosxw5TO9xjbhERSLkrJLGIvjDhu6mbqg9Lef00NmyVF8bLX2ug7a/kt464cWnm7r6AI61m2GP7EgQq55+LeoFWvSyIb5bF4u</vt:lpwstr>
  </property>
  <property fmtid="{D5CDD505-2E9C-101B-9397-08002B2CF9AE}" pid="82" name="x1ye=42">
    <vt:lpwstr>AmQq82p2GXAAUwRim/Fr9k6BcmKXJMjuy2jYUmp3l08vmEBKMdNz0HsH0B60cxYqcvV/qeBPRrd45aBN7QZQkC1dKB1s/TXXl7cUIn8Q/74rh+/pbQnJ2vh57VrfkGUzdwKjiuxmo0ARrchqqTsnQWHPXE5Qr4TxKvYwUQTynD7QCYVSDdKdo6XEgxp19gTv9kWPAwIAL19Y8qiNROXGmyZRQHuyS8ql8dvBMYJOb0PEppV2Fqv48RCwAZJICA5</vt:lpwstr>
  </property>
  <property fmtid="{D5CDD505-2E9C-101B-9397-08002B2CF9AE}" pid="83" name="x1ye=43">
    <vt:lpwstr>SI7wDDnBnE30a99d/lzsmjDjRGAj7a/MLzKM2Xw/ejzi96akK/5y//wo9q1B0qQNrq+dKZ0yxYp5xkhJ+LN0SQxXvGZwvGMC2vawQcaTrU1TCcsS1LwfEdi3wuTqBnmijIkCke8n+eD/CpK7IxvheJJpD+pTwYlENhob+Lhy8HkgAmzZvQ3dJA03oPEPsiRqUuZ1DJgxKrTXMyu9ljshNG/aUfgJz1KqoHRvWsyMrhg1PBq4dGuYxvs5mY87WGM</vt:lpwstr>
  </property>
  <property fmtid="{D5CDD505-2E9C-101B-9397-08002B2CF9AE}" pid="84" name="x1ye=44">
    <vt:lpwstr>kN+jm6v7UOL2HJyqXpM/xk6knMh+sJfaGLQsr4b7nX0NfYH2CcBCmfsdP5SU0VPlnu9Z3fVPq5x0o5fOclfYCgX5iNkvKFitycX4oV9X31Jy0vLwmObKLPuyO8+fb/NrqrOAVJEb5D0kbx4W9uy3O00ndQojP8eTAqCZUH0YZm9QjVV878sRAU3fU2ZbTVdreYMCOAYT2HEoYyLA7TezKqbiNFTuPL8NL1UIDNQE+fZD4PDo4GTxB0vqCW2tHew</vt:lpwstr>
  </property>
  <property fmtid="{D5CDD505-2E9C-101B-9397-08002B2CF9AE}" pid="85" name="x1ye=45">
    <vt:lpwstr>H58vi3rU+CqlS9ehxJt4EVVrRWex6jU7xq6TZaNvUfeqG1dJrAmsvnB4zVb40ICYMsmC5gLn+rrgQIkC13KL/WUB/mHmQgXMD0kZOLX7yeVy/sUcZx/rQtpPwe5kSTkTZB5vFC2hOBN0tTe3aimAJu9uJvEb8KBRhpLSAol+zV2x2ttmBJdbSQGWBkwgy6ouG1CKxElr+qr1bR3I0nZOEWxWp8+iXIVgL57oo0WeZWS6MIYT0qG9aZkxaS9zxxn</vt:lpwstr>
  </property>
  <property fmtid="{D5CDD505-2E9C-101B-9397-08002B2CF9AE}" pid="86" name="x1ye=46">
    <vt:lpwstr>QNAxYHgd4KlhvT6Y0kCpD5rShZOIbubS510lek+sls5A9TVMffX3oahY1vN5/SlUuqz8/TY9zY4aXJhaE7rmVC09gMVrNmrZ7JV1xO6Z+BAZM8AfyJPj8A7CxHf88tFj/9pQbKS/tpLXIzPBxXxYDqoPatvakvh21xlnjkG6SvyzGFSjWoZkmH8LIidB3CcSWuHhkQQ6bMOjlwyGp9JuSMLBrXB5xXLQ45VecvLQ1TqmXGuY6lRKCaZ8WCsVIFs</vt:lpwstr>
  </property>
  <property fmtid="{D5CDD505-2E9C-101B-9397-08002B2CF9AE}" pid="87" name="x1ye=47">
    <vt:lpwstr>bE3+Zqaa7fvBLTBrKeCfbzQGhVgEMi9rwDNBisZQOR5PzmQK7qB2FW0bL74VImlQx9IM+kcQLLi0cCYH5QSJ5M52UrvrMwvEknXvXC/cGJlmm9SC8JZwVY/uA2/6u/7VnEbFkLvPePxTe2oingcTUjbhQPaqcU44Kqnwkyk0lGsF/os2SSdgH5ygNoI+ObohC8L7YZSqHNFE2iNMtRm2vVyExxMelpaFuozQLR9OAFxl8bEc4G9/jYQYhQIUmCB</vt:lpwstr>
  </property>
  <property fmtid="{D5CDD505-2E9C-101B-9397-08002B2CF9AE}" pid="88" name="x1ye=48">
    <vt:lpwstr>FR5BQYUAJLscLbm4jqs25INQkPFUPsQoKJX0OWWEM6AEjn/PGze8IIApL8pEX0Kgd0dT5UNyOTxx6dZJrrWYKrLo55wOl+j7nEm2znD6jzQ8AXTH36V0DxSSrrwuvD0lw0zXI+4XcYsV9xyO5y0AU80p7ULoLmqoS+M38LJgtlzzhD+XB5ZkofMOXyBWedKl9jlI1Hym0ugzF7ysy3ns13sN+tePPCjvFy8dZuPMWlWX3333f5kP36Uthhc/Y6s</vt:lpwstr>
  </property>
  <property fmtid="{D5CDD505-2E9C-101B-9397-08002B2CF9AE}" pid="89" name="x1ye=49">
    <vt:lpwstr>SXjfKxQQMeVq2DROvG3CdhSn7EHMHi8Ip0Ud/pmo9IhSu9BOd0zLKvwXmdrKyiQnoLlieeKlqVavj3FC2WxFlL6Yt8Uigfg34lfsFEwqFo046GPnfoxsITFkubgsm+3NRgq1iiNtOlT/hrSfV3bj7/xm91iOfcY2wXIymeMTHEgxeHlTcG1WzIFh+CpB0BpOTTRuirwXkuvTmZRnJaYHciqauNYh3JYcB0D12KdlvUBwLYhaGJxTElxU1ImckBe</vt:lpwstr>
  </property>
  <property fmtid="{D5CDD505-2E9C-101B-9397-08002B2CF9AE}" pid="90" name="x1ye=5">
    <vt:lpwstr>lKQAV22vS4G+1iS4V08lsdI4L8WlUC+AUiTiXlhNeUqF8Yz7KQG2UTWEl7FaVR3ZuLz39jn4eDdQsNvUyiqW+kZiBKAHMgk2CVLRCyBDRaBMMEyKVhug06YIX15JTjclZkYO082PbUF++DKDg9PCRWLjQ+e3ZxCfdWRRMDRomiCn2iK52dg8NVZLjw9VF9mn0j7D/Npb4CE6yYQMHTu8EtHB7ewFzMz6RO1NE4gPUscPlD8V5BdkEkwUpvLaRiT</vt:lpwstr>
  </property>
  <property fmtid="{D5CDD505-2E9C-101B-9397-08002B2CF9AE}" pid="91" name="x1ye=50">
    <vt:lpwstr>jsLKMa/9bpdi2z/WmWE0rKT0dMx/3WuvdHhtGIaNus1o3rAzfV92FKjJhippQOkoExGctSKdK1pqZ/FN2uq9iZ6LZfdNMvZzQdVrpdVSGRRsR5Nvei3tpnJwzUSgl+yKBPm5CCfxeMu63bQ9BF33yp3cz0xz5DyAFkT+mbVsl+Dik+bYEms8uB++cbqf6EoR+FzjTDkFmlKHHvhJsuKSeRy3GaZA0tSe3puXmsNyTVDwTs7tzAm9L077++zABAp</vt:lpwstr>
  </property>
  <property fmtid="{D5CDD505-2E9C-101B-9397-08002B2CF9AE}" pid="92" name="x1ye=51">
    <vt:lpwstr>t/K5I2t7KtxuEefjlWINZB0lHIWMA0DsHBYLnSkD0T2NKCvny8ier/OhQyw7Zy9MpwbweGfjgyUIyiHaZyscHzYleqrL+j5ixRmR53RZggdQJp8DHt/9GHXxR9H7JyTySomVoeXVJXya+TNSE9lcIKbdbZBY7jXXlSE+SlyvkpCrHBjs40gdb+QVqFQRxFGTR+P446Jx7I+OZW1qDvHw4u6MJG4PgazkOLNuJr4Eg6A+ZGPSmarhly/0MysXwBV</vt:lpwstr>
  </property>
  <property fmtid="{D5CDD505-2E9C-101B-9397-08002B2CF9AE}" pid="93" name="x1ye=52">
    <vt:lpwstr>c9Htbl3ke2Qp5wB8ckW3D/loMKctdtWG44B/Qh5/17R0DmM13vVzS5nTIb8euMAut9irNUa2RbcADzjTcLEfadEkAd4lngoauJ2o3kXmtu2rVBJBClKjWwJXb7MePKdg8EOv6vQebQ76no682GqWXgW+8Bk2MKMKuc50x3jEyycoqk3Kd4MGkg7daqwg1mg3Ebaf8BNmTazp/Q3teRea4/e5Fe/b4BOEZnnATMZwu9FAUW5WTkl051fr2kU6eLN</vt:lpwstr>
  </property>
  <property fmtid="{D5CDD505-2E9C-101B-9397-08002B2CF9AE}" pid="94" name="x1ye=53">
    <vt:lpwstr>6Jr+VyHza7KOeKkdB6rQNMc3CN9WZ9Jc74ZGGm1MD6VjxM9LGuP8auLVEP6m+2KIZ73KS2g5d4vninkGnIGwi08YQWyx/SfV1aKzTk+dND5k5g4TWrbhC59aCLPbVMRupkrOqaDYhI4hLwsW/xOOK9X56LoLxqta8CQg024LUp9HLWT1+OK0UMNDSLduVLjiTfvqPRBkmRCLB5PYGQr3A3eFNrMnNoojr/QRox8URSS2urLBP2B+f2I/BalONl6</vt:lpwstr>
  </property>
  <property fmtid="{D5CDD505-2E9C-101B-9397-08002B2CF9AE}" pid="95" name="x1ye=54">
    <vt:lpwstr>yKbnzTAYbMRErbbza5Xgcmvd07agrw+a/EOfd36M6Maxn8NVs1keKBPzJHhmEQPTdvpo1w0pMD976uae68H+PaXXuRjqNOedqXcNTCFxP2QcvI5Njodh6t0SU28Pdiz/V4h0QjL/i+QyoJgwWpof2lTTzqJOGgmcuFuIp2S+j9faKN1blxUIhzEszWBXKVuk6pMnDmKTGjBVQjX/3nERYddaEVemZt+4B2WJnbddl5A90LWa8aBVHc1hRSOjfFJ</vt:lpwstr>
  </property>
  <property fmtid="{D5CDD505-2E9C-101B-9397-08002B2CF9AE}" pid="96" name="x1ye=55">
    <vt:lpwstr>I5mBnyOew6UxxjVgxdXhWKzlhDooFO9xjyA5FdSWimbSf69ciOxsMi+y+cnbrxEsfbhdkDVscH6PCDnyN5OBYs5vd54I0wdxXBUKGDdCILPtbYU6/yhkhhqFZjJqy2diqrax16AFwP0vRONVt9D3O/vL1zpnzxT97pC+EZ3jaug9JVkOZhUgv7paDcwkoRRf3gIibvf1ZjD5J3ACSQ8YrXzS+Yusf0fHXqN3fWfMhYDvUenc7V+7QDVPqhtoF8a</vt:lpwstr>
  </property>
  <property fmtid="{D5CDD505-2E9C-101B-9397-08002B2CF9AE}" pid="97" name="x1ye=56">
    <vt:lpwstr>WjH6d0z6JvrFoF1ymKqjAoBIZjVEvbKc2gvfcRebm0VwgnGAI/kMN27F01I7zd1KSdzKH1NPmIWmQV3CNk/vW2hIrcUav8XrbdVi6rfwkjliRb/j13BTO6jhY3Y/vXR+szlPsL+ftR1S1GLqOw8qMEW0EZMRNmC8QfWCvb/9mWeGWRMk0b8o2i5vvUsG9M4Br6yg6v1EQX1vsIIo83dYkMkjDIRNmOk6JKscgRS5nF7MvzJNHew2m+f390QJUNm</vt:lpwstr>
  </property>
  <property fmtid="{D5CDD505-2E9C-101B-9397-08002B2CF9AE}" pid="98" name="x1ye=57">
    <vt:lpwstr>v6LqQlBtN+kO95MQ0gKJKYigjKKqpCpHGHp7P2h8QakqaXz/nnIamnvaWI2Jo99PJRGy0wbVi9VvFsXJBKfvB/ZE2M0mki3rQl2hvZEPzVS1bOGwpAbwKKc5AM1XB++8cffCU9S4Hn/iTpGzdJuRjDV1qQihJnGtjiFdCCr10wsC70vh5/Ogs5qP7gNfSHOfj1jTlSNAH4Gye18Z84nTCakA1Vejz3MD0N9mcs+EKNPeNgxGm6JvjsswL8UJlvJ</vt:lpwstr>
  </property>
  <property fmtid="{D5CDD505-2E9C-101B-9397-08002B2CF9AE}" pid="99" name="x1ye=58">
    <vt:lpwstr>mJZv4kCh4FfxKKjS13Sxr/4gBxRe47dbQgLd9CrOZDaZO3Xl8YNgjmLDqJ/HFp8dAoFm08ypIx07DMJGf+dkAC8fsS+FGBvQh3sqGjkicXy7IblZQs7Ca8ZJfkR3zBHfX8khrXRgNFXhq0iLQpXfBgiDKNX82IxVkIIZohtJ5vm8clkivU5y/xHUbj3l3m1efLDT1fMuUPacJGyawcjq/nheuHuHYBFuRAfTKboki+lDmhctz+Gv2si0gj7lOhQ</vt:lpwstr>
  </property>
  <property fmtid="{D5CDD505-2E9C-101B-9397-08002B2CF9AE}" pid="100" name="x1ye=59">
    <vt:lpwstr>+VukvaFgn+OMeMfTSQlZ0aJ07LztOLmyeNiLXm9jFUHzrKLk9p8lEyEeliaAT+qPuU8Utfu4HJa+j6g1zFMCyXN7fh+vOBCe6zHkhaX6jDWrWoP8V269Oe85+mhGzlrhDX+HpuWEV+QjllAhALeNj/9wEMzMYEQQZTrRgntcrG2dWVG73o4gFNUZrusSrZkT09bPcRc5KoXlM0RJCykyk4cH9GejBfjisPolh0h+aEUvHNauWUBV/ZkgK+7pB7k</vt:lpwstr>
  </property>
  <property fmtid="{D5CDD505-2E9C-101B-9397-08002B2CF9AE}" pid="101" name="x1ye=6">
    <vt:lpwstr>fSmqFQfTUSGmvBBT4uHcPHuXK3bIHr/IsfqZsmCiQkl0v1t5Rgf6oUycfa1kHOD+yL3FFeXstmq1oN8qf52O16W5IAWL9TNTJFwxNIjJ2yK853Rxz9eCBQZQKFUkuBEbFmed9aIZo8i70UIks/Iwr/80hQWDMEtxZbK0yKijuUdGk4Achaq4i0fav5I07RNXA4RXyuEgQv7VDF3N6UxCRoAaDl+Gt5ciTAJxecjkg39uf3ZDsOGQNnX8byPY7k2</vt:lpwstr>
  </property>
  <property fmtid="{D5CDD505-2E9C-101B-9397-08002B2CF9AE}" pid="102" name="x1ye=60">
    <vt:lpwstr>wPvlaLcqc9WvjR8fvT6HjV4ZWPqRHO7z4+6N4F59+hxnmxQbfzENAsMwdvTUZAirnXA9b9tvHPPE0PIg6jvGO6PIE87BjHyLEWWXvAaYfmRWzkwH5Bcft8/5vqz/rDKcuxK7D8aFPj4HUTOLc46utXmZfEvRzz+0kPJZaigGzsumiQvyPIjpgaih/8n9rxUoK1ApXSo70hD82gLz9AyCxmPTTeEaoOw1XPKE282trpyvZyeQw1hEBiV67VAmVR0</vt:lpwstr>
  </property>
  <property fmtid="{D5CDD505-2E9C-101B-9397-08002B2CF9AE}" pid="103" name="x1ye=61">
    <vt:lpwstr>MxIj3ioifDcUiGUGoY/E3jPWjlCUvR6iG5sxa7+ITrnpH0ArTsr9gFaLrYkUb4TD98RGPLN4ihDf5ZU6jALsv8LlX2e6XDZKzmRbU4rtn6vWd2kXEvmqDfkcHGb/EftjcVnaXqwJGysFzKK0jhIAgrf9mkFNyvh5shHlf9Gyj/C7EW7cVUJw5zOHKrFIRgvDK3ZaccdSLA/06xWOZsTft26OG+7Xp3a/9ZVPhlW4lvhJE9fyFhV9YwsolWoCikF</vt:lpwstr>
  </property>
  <property fmtid="{D5CDD505-2E9C-101B-9397-08002B2CF9AE}" pid="104" name="x1ye=62">
    <vt:lpwstr>7IUBuQ72li5FwpQnK18xBP4Ul2wgherwg7T1Y3MnvQsMinWaPwk8WSbYybPeW99PXaeSvnEQqtrZ8RznPQaB6dS5U/sOvn+N4plId06/noYWS18CKC0mcJ87sNyVu9ANnvd9kP9pqzhpzF3cygR7AD2V355UhrgohvQpI4NgOQ9XJGRuhvr27ZubHS6Bg6jxqwp5+Zg9chdA3iXIV3goAmsUSUzE2g8fGVJJwtrekQUQZ6ed5lyGPVcxmY4D4IZ</vt:lpwstr>
  </property>
  <property fmtid="{D5CDD505-2E9C-101B-9397-08002B2CF9AE}" pid="105" name="x1ye=63">
    <vt:lpwstr>JxZhpLRQX1I0LSEruMUp7MvjHwnzM0pBd43Oxa4c0jJn/pppWPO1ELJt0tMuaShvoX8ED+fESPEvjnDd8fnUsOsfBU4JaxxrICcdt7TbfEaemHUCr5RfDbajLUfYv4F2pFh3j4/7YhjHehTDddev44g+VsihPpoC855TReFZIV0pDCefpm0SSAP8suV//B6l5Tyk7fbftCh9LSRlJas7WXW71mZIzgUAnsz9teAzqIBRPYOtX377t2i/AAy3yWL</vt:lpwstr>
  </property>
  <property fmtid="{D5CDD505-2E9C-101B-9397-08002B2CF9AE}" pid="106" name="x1ye=64">
    <vt:lpwstr>RvyGcNSCCZ/Rc6IT7RZCD5G09b7GIxZeg6GzaJrAjSy6RfB3pcBRFckaVewvxnsoE2g7so7IiBPHNPoLxpuB9jPp5E3m2ExYWJH7hxPQODYqD0GIrw0SmCxvWnao0HePkvQDCTsp3fHmRwr49yvntE18Ihhdi4v9IERmUgLBj3FvOHynjFOoOh0K6V8L6hwqfl/qLlPsdkUTbmapGj4pGu+IUp1IHB2bfcA0HklzOlEsPLq/p4swyfZ2nA9zCx4</vt:lpwstr>
  </property>
  <property fmtid="{D5CDD505-2E9C-101B-9397-08002B2CF9AE}" pid="107" name="x1ye=65">
    <vt:lpwstr>uzR4e8Qja2SWg864KEt2YX+ldqn/vH5wmcmTsPvrnokRwcZE7vO5nfJ+6kfgE8lXywyZIxgc9gDpXAJcs6Wxt9IBVWKAEWfY/a67CvZwBJBZLL79ZXivY5MgpWLF7s1/WOBW+8ZLt0AJXa7RqxUTs6AdmhjyMEALmk32qVjTU7+lqmykQfOdWnzQ8yI0d92/PMMiLFgaZ5ZxeLm7bZK4O6z6d9L0IOWMIV6xoJeQnP5aQruVi6uV3grmnXF9Bft</vt:lpwstr>
  </property>
  <property fmtid="{D5CDD505-2E9C-101B-9397-08002B2CF9AE}" pid="108" name="x1ye=66">
    <vt:lpwstr>VZThEu+7QxGJf4+TW48+JyAaNizm5WaOsFpCE4Z7S3BwI/jtz4GRB6m97kF/Oqt+HaYDNGrw4+Lv0w1f06LZgZ3DvGWK674vjBWtr81YjXdzaX7JjC1x/rC1Y7FQ3OLrnj7gt9yhQ7DZaIlwIi5ery1cXQ84+is9iOEAii6AexwG2Juw3ODteBweXrQ7Y5cwJ0V9W7NwGmQ0tSfegd2/aVXck+vvHwkDUrNoFVPqPm5Oz0KcXahg1AH0F1kRKko</vt:lpwstr>
  </property>
  <property fmtid="{D5CDD505-2E9C-101B-9397-08002B2CF9AE}" pid="109" name="x1ye=67">
    <vt:lpwstr>n/OPpqCRrO7v4XZx23eTRJjvMzDUUiNUuFJrooMhQgAz9CVY8h6DEsy1lufxgCTTLWsy2cGWfz2oGyvkLMgRiWn1B2iP+yahrjo4I0XJ0z5qSpP5sMKh8QTftYy9T/g6RH7nfH9z2Sp8nXyvaT11ajZ7ux6R+STJybUQGa25jKLaw/HpZOSUufiKv7Nba1RJVZF9vUZJ5tPkcG6tQ+hC2bDdOre1RM7+JQcF0c2nWVjI2yRQorg0NMFml1q+vPn</vt:lpwstr>
  </property>
  <property fmtid="{D5CDD505-2E9C-101B-9397-08002B2CF9AE}" pid="110" name="x1ye=68">
    <vt:lpwstr>rXGz0fVfnWnfpMoqHBNNlc2bFY0M9oUUW20qMYS99AVGBYt22Ls2Z3wB6Xi9BCzYz1KnSYwidQm1MNbflMt9mPilIvgZsZvfPQ2w3J0qispJUitli+5rS7tEVNlKFQnAPqsbg1/hQguCMtzGzIa3L7UAPfWkG8fRIL2gm8mL4eJXtdLc9tJoeZiobPJk+dhikqXP/kbCLGCO+Py8PGWKS+g6whTzL+KjD6AZTKTivOl+DdTiNMGxZ2MCJ2kMgSe</vt:lpwstr>
  </property>
  <property fmtid="{D5CDD505-2E9C-101B-9397-08002B2CF9AE}" pid="111" name="x1ye=69">
    <vt:lpwstr>Ns0sJ83bShsgphRssFd8jOi0zhIu9+g3aSly/HNefufmO0s7DhjsQb0SjPCNkIYhbWrY2Z2Sm2ocOhaudZucd7SQ4f/cEAdwxPUWWIemQIjzIVDyC+JESDpt9O7exUvWfgXTSVKxc8jP9vpybJxkCghlxSVoXRYFSmueXxmBblRwjm9XhHovHs4ZQNqv9bfOAnhsmkKA7B2TwUihAAGN02of71C3WVjawn17ChJC1/SqEmk1Rs2YTQhw3KEm8ck</vt:lpwstr>
  </property>
  <property fmtid="{D5CDD505-2E9C-101B-9397-08002B2CF9AE}" pid="112" name="x1ye=7">
    <vt:lpwstr>MdIsmf2ctKX9cIG4T3XJUYXS202LupHbRppuBDYj79s+NQrNWgC7eUPQu3hPbvyOWCqXC5lQh4Y/6VZE1EAbZb45/N9AE7WBdQeGUONeh+wXTd7DFW1A8B45SRpX1scNAkN2BS0cPkh36uad4DdauF0HItD9H7a9xHj57wWTV7rjLCwN0EtOFgcm9H5Ehp7m9XpCeZnqwMGqpMT6vZ9OL4lzxo7Sg/RqPDTUITP1Jl2sU6V+jni/A49DHnFk5oF</vt:lpwstr>
  </property>
  <property fmtid="{D5CDD505-2E9C-101B-9397-08002B2CF9AE}" pid="113" name="x1ye=70">
    <vt:lpwstr>U+xmV5qy+jNHmycL0oVRPI8THlaDQBpFJ7iB492tyPo5uTQhDLs6tf9Oo6djDyFCoOb+QeK7vmmLaFke8bjgnYj0QdksBk3yIkkyxxwnbJX/XMa5p6NRpehTlWbpAn5I9skUFYjhITAwnAbT8wOrisDrmejz2Y/sGkqAYHGXhvv0jHK9CvjN9z5V4i5zKz4+vJD72vXEwLOFi6xT51MQdnakVvr7SOX0/HrKq0AusHY4L2AjvVWAs0DSO5Mk0CY</vt:lpwstr>
  </property>
  <property fmtid="{D5CDD505-2E9C-101B-9397-08002B2CF9AE}" pid="114" name="x1ye=71">
    <vt:lpwstr>eVrlI7mH8GbYNiYRQWxN0v0tBVLnY451Jdt+/LHTZT1xjUypL+YkOUOp+fx2keiLMQ7dWUILiw0anm0nzrZILv8t+If8EmZVJJLFQl5mIV7CpXocUUxq/wNfcFXXaDGb0zUUsAeKdHg3cW2/ePE2to2HR4fbvTW78aMflpB4fu7NhhSooPJK5QrPwcOyoK0F2PI/jAw/igW9+0fUgg9FM2H7TtERoP8P8pVMlIMo/n46ZCwiMx+pcqIgEi+DSQM</vt:lpwstr>
  </property>
  <property fmtid="{D5CDD505-2E9C-101B-9397-08002B2CF9AE}" pid="115" name="x1ye=72">
    <vt:lpwstr>qUTRRfXEuhF04DXxMv/vI+qMBYMqizOlqSat3BXrk3kjGAZeyIRQ6bXX87gcaaDnKnT7b1JMRvUyOv7hoOT6NUd8XISE8eznB0wMQaSN6vONH8mhlqpmUa0iyQhg9Kuih0mxus+4MTeovtxaZbyhN9XcJOYSqKve9eo/pDWv5XB+0K2eYVc3GCC2j1+zfELjGsA2itQRoY8GFgge51MNKarP1gMqR4WqLM86z3uBM1jfX5tdlohnp/Z5Rg3+mNx</vt:lpwstr>
  </property>
  <property fmtid="{D5CDD505-2E9C-101B-9397-08002B2CF9AE}" pid="116" name="x1ye=73">
    <vt:lpwstr>F7llD9HBGx+qXYXxPrX3wWCeIONNDekGG9bT6osJUETVvoVlQyhZvz1jMMth0WNyY0nuVN8LSYzL9ogZ8jELhe9dRjPgNHMtETu5FmUUJuNbu6Ri5D3dJZuhwxC/OEHKFDsL9XNCrcm+hGIULrM+35zyrZfge6ST5IVs3fO3i66ejsUkkSURPSYQsA2AWB6lm2qRhkxCEgOeai5ysRY+mVXjU/6tVDvxJ15bv72UU2lvxZHpvhwYKy7VLTn+iTP</vt:lpwstr>
  </property>
  <property fmtid="{D5CDD505-2E9C-101B-9397-08002B2CF9AE}" pid="117" name="x1ye=74">
    <vt:lpwstr>nwHF5O73h5elnplW53+zozPIU07ODql9+H1gLQTJz7gzDk1Okzompbr86owcTQTH1OCcHjOdHOcAz29Z0PVxZWu4ZsJZ2J/iTutkK1Ys3hNMzRktctJv79fS4i3H7x63OVqpY4RZ5kiQSm/9KOt8RwS1svjobm4XkcepzG9aC+CLy17upk5jnJPUkExy9TXg0Ev/Y6NVdd05UV4mK8zX5V+5GATrqeG8+5mUMBlP1/KQpEdphOzsFjqNUZDQQxC</vt:lpwstr>
  </property>
  <property fmtid="{D5CDD505-2E9C-101B-9397-08002B2CF9AE}" pid="118" name="x1ye=75">
    <vt:lpwstr>kLTNvcNuQlUSfeMQ3P0g6yKplB4j0rYdEhfqMtu43eBlzoabwD/cqVwvqkVMUrrVP2TX6VGMvt5j+UcFCN8PhVinUl+YlW5tWxsIr9vXnr2SJI2tVanJ0LyV+SeVo74XPwFCNlu5nwRD90Uqysln0898jtOEet20739g7FM494c3GNwTVImwOLPYlGpuFHjpWSYUNaSyR9P0blza1pSNonqQpzq4KiiuZtyP3cJgah30280dpWz1kNRXxUdUadK</vt:lpwstr>
  </property>
  <property fmtid="{D5CDD505-2E9C-101B-9397-08002B2CF9AE}" pid="119" name="x1ye=76">
    <vt:lpwstr>KEfIC2rQ1+0PpNBuq7BBBn7FjSDkWIXIg/EY3CWmz9lPba+BJ7Wdo9kowEWXA0TaeWrEInXOVdu8cAUnv68mg4AkdFnVKJ+vhvEAYdf6kPSwIzokQ3+vn67Z8RuUQwq/3XgCmblZ0G0UmoFruMu0nwHi9RlCJDPjqbKiiBpP99VKrlhG37XIHCpf90HKhBBqkGPsP5/7AxxpyVNvBVYNpnyvtLlWW5ZUstLP9HJsxPb7KF0WIWmjMvLUk8/ZsMY</vt:lpwstr>
  </property>
  <property fmtid="{D5CDD505-2E9C-101B-9397-08002B2CF9AE}" pid="120" name="x1ye=77">
    <vt:lpwstr>icOK+YbtjHr3+CG9NxV0XBVaHX3bFNM4NiSsxYT0jRM5Dtq4i+6nAgzISiVkPCHK4vyGZOgCOAjDfDp2zistm2TYx8p7/8luhKZxvxH3lQOuWzi0xRO6rk/SwUU56IZ3jo58+uBZyDbvy6xc/LbceoqyRFTxzH8dA9EPZKnBv+JrKlavWdgd9SwD9zc82k78ki0kl/D3jQfBfxif4Hu3GoLp/zqv+oibq0jkGcn/2Bq+2j1Utvekv1UU98JKoew</vt:lpwstr>
  </property>
  <property fmtid="{D5CDD505-2E9C-101B-9397-08002B2CF9AE}" pid="121" name="x1ye=78">
    <vt:lpwstr>qahieyj7vd7Um44oubOiZBZbvcaW8CnuA1A1f4MBw9HeKCzipg9HgUEsdbbVtpkUg/UqILLWdrllF75sQ2Bm8QnHk47wSiR98NnfEUWku7GSCtBkvDWYVj9D74XaCv2TgyJ0pdNUmU6j8Z0b7kg03ACvDsNz123MBC3jiRE39q6w1zXiBu1vQY2YUeRC1MNlAtYL7DOYAG66F1I/JnC4LzV6qJo4/gcsvPT1+AZd876C9soAqUbs7P3slxSwIgQ</vt:lpwstr>
  </property>
  <property fmtid="{D5CDD505-2E9C-101B-9397-08002B2CF9AE}" pid="122" name="x1ye=79">
    <vt:lpwstr>M+Lw35f14B/JD7lxZltMaLYJ7j6DfOu3Se/trlCaUjLC5bQhrH6B/xuCmYbmvulB6qPnnmXNvuW5EvTqN3kHZW8mqTjKjMEQYMtg+eRPIpwSJcy8I4QWmN9L8lLGpE/fH2zOrn1C1RWX2SSdBteHfZ7QgQQJBzVFYZpv7bDL3uOqBTaW/45foKF+p3jIvFZ+3SMBJHIh8YFpu4Dm5RCtFlgHH5jeyXwaZ+qfmzm45mRelwe8WPOt+beD3Yfe69j</vt:lpwstr>
  </property>
  <property fmtid="{D5CDD505-2E9C-101B-9397-08002B2CF9AE}" pid="123" name="x1ye=8">
    <vt:lpwstr>OEqsPitPhHhv3NV2vgBWq4ah2TvvbwjXTY8avCaIp+7FqaoAT4/0jKx9eDhZ2E+9xwSozAzTa7XIiWsCqyICV1VyjlUYMHYi3YSv1h0rA1vcXtHA0EGeGF6vpx8ElPqszeDAjTixW7VPQZbm1UKHtBQYSZaYzS1p/hvgiO4iHQ0mWCZjPJY+8mCwwmyme9coFOfjY3X3ssNn+PRoi69fuJev18hRr7HHG6x3Ii3mbBcH3dh5IAiTvh0eWs2jMrn</vt:lpwstr>
  </property>
  <property fmtid="{D5CDD505-2E9C-101B-9397-08002B2CF9AE}" pid="124" name="x1ye=80">
    <vt:lpwstr>RfVFLZolxVPhh37Gd/EsKgi9LXkk+TUqQuzLrf4AyQxU/XjjDlXecvV9kn9Jbn2mKH/irvWnDaWpLe7DMTkto6Xlr45W9OLX6AdVU9x5e230xRE/2DbQULlO3ouQlUpbtRcdjwDyBaqpIC6PADMKNtv/5sfYNaknREngCe2lnWITkvDsQnkedExi2YBULPhixC0YbIOsEv2c3AXqUOsz/ErOe2qAyVmPGrlxwNFjVVYTYyMZnXE7dRsBJ9PkNxn</vt:lpwstr>
  </property>
  <property fmtid="{D5CDD505-2E9C-101B-9397-08002B2CF9AE}" pid="125" name="x1ye=81">
    <vt:lpwstr>TNvLMus7dXQZha1hfs5NSRw1XTra73TQ3m2sIatjZp4w9dq/jjuW3nhZK/iPZqqq2qg4oHwAOJfT5IIP3IgZmQ2i+GQOimaKegOXn/yYT8E3JFqEc9BO1Th3bgegzPbqPckuXlqKI2WpY/gQUk/p5NwQWVEc/IxKSfO2H5/aakoOa24SDhqZkgbDHsABm/99BSbvXJ4pIoyWkog5tqxN9R6Tsw9zqW1eAm+d/vS/lhWOiYR8VaumwvFG6AT+Atp</vt:lpwstr>
  </property>
  <property fmtid="{D5CDD505-2E9C-101B-9397-08002B2CF9AE}" pid="126" name="x1ye=82">
    <vt:lpwstr>Ane+Gh2AK44REk/J3Ng77f1xBlGJMCZUIkdMDPfnGNmvvNzdSbA7ziJJ/QL1uNPOhbL3cH/kYsBLamCrzvD5IoGT2/+A1yGRTbkoIpK/2SM1eMgLtxZVQda62+onrEb/svn666lMYIaJ5LhjZ4KAXWFRaUIS+msmtt+2lXGf/T3ZkXsiAIAFrrZhVMLNQDPgP7Rab6LX2Jphh5ffxe8nMMYw0T6SsK2TiGFnk7Lvjyl8Y0w4Wo2i4s5qTocP/85</vt:lpwstr>
  </property>
  <property fmtid="{D5CDD505-2E9C-101B-9397-08002B2CF9AE}" pid="127" name="x1ye=83">
    <vt:lpwstr>freMHL9pCc42LpiO0oaOHyBDggARRj8hE5S0KmtH6aSg3zr3AVDYqMjtMelZ7qOuXAl6S7nw+qkumQDIo45vsXfWMRoWFnN6iuEhKgQNUWh/t4rW78N5aawh4rzwfyY5Xkjg94wIwQ7t54AihZY7ZAd1Y67sVLnFLV10V7P37OQd9MVEcm7vogucbSYU3rplLVD4xlBXk7q9rrZRC3wh+QmhttlYewH/3cIkpRz2r+JRcH2azeM7nO7OzfgCqds</vt:lpwstr>
  </property>
  <property fmtid="{D5CDD505-2E9C-101B-9397-08002B2CF9AE}" pid="128" name="x1ye=84">
    <vt:lpwstr>56qcwseYdloBJlAtjdhZcZnUB+g+ehRM5zOqV9IMRXlBYbj333sp3aosyWs3N+e76jlNggrETl5LQ0tyB6d167VcTvVtmdPRcwYobUPXjpi0VJHWUvf9Obtz959ivnXiNuWMnEd/CbBpiLYw3W7DLeT9F9jw6AIV6VLj+l3hN05mLU/USKz3qavPUASrcPnQczbmBSsSwm9+ExqkLb4RcuCZNaLFp4G4+2KEYy8rJ9iJPn4t/FpTdxSkg9YDLgT</vt:lpwstr>
  </property>
  <property fmtid="{D5CDD505-2E9C-101B-9397-08002B2CF9AE}" pid="129" name="x1ye=85">
    <vt:lpwstr>b+6wSys/KHJP8CICqVCujRJWZ1CT3N9DsoBiq3CHlGQjb4bfRWuQ8ZpoPrB3Qb8CArLJVUfM49Z2+QFNfPXLrVr8V2AmnwRRfQbmmH5QP1y/edr81PHaV+oFZvpv20gdel4DH0VKxLQKJuIb91u8gPXY/PqfV3N3SZ2fuM/JAmGP7leC+MUAmlcbmQ1VP4A9wfksZk8MUqZG6eKEsvAjWTjZR7LaHJBIJHKusR2NkOYUpuKg5AkKp65LBckrzjt</vt:lpwstr>
  </property>
  <property fmtid="{D5CDD505-2E9C-101B-9397-08002B2CF9AE}" pid="130" name="x1ye=86">
    <vt:lpwstr>K6jgIK2efE+VGhZIrPIZ271IdcZUOWrZRPpv8spIQqXN3SCifV14a8uVJm4juH33eDf/RaLravuvOmz1p2/k4e2Dor+2nCpc+iXf2MpbtxnOHb+J0JYHc8aGwoTzKt5wNrwMKdB87Z7OIXBs9Pnpluuu3njczrFcCOH9LJyRc97Dp6T5OKRGUtk2sPsF83EYjbQVy086tNP1++fl0qnIuLL83t90LLwRhshOqqzRddCDped2kD6ToZrCbDJAWN+</vt:lpwstr>
  </property>
  <property fmtid="{D5CDD505-2E9C-101B-9397-08002B2CF9AE}" pid="131" name="x1ye=87">
    <vt:lpwstr>zl6RkkeoJW0TWop4CjZ5/4Vz7uHlF5luSS6/O9x9YM9VMnIdf5IJ8OjcyzdMSeq6yLKDuczUgrl3GD3TnbAtZ7wpvKDPn+Adts8IvUGK82tTe52YhjvB1l7Jxz7FYkbp2lopBuqv+OfKsov3FFUtXPO12gU+BPWMmAzmvh1tj6NQJ/ePyuG0Yp9iI81He2Nc9MNblVzRRJIqbcmx+ZCTBr4ndbK59hBGgGawhSYgBNZU5BF5sFtyuDX9kFl2TxZ</vt:lpwstr>
  </property>
  <property fmtid="{D5CDD505-2E9C-101B-9397-08002B2CF9AE}" pid="132" name="x1ye=88">
    <vt:lpwstr>R7zyHWaNFhSCm6x5r8WzVNsWgov7U9mKJQ2G/86gUvXk/cWeKmv03xP6IdUE2xlYiafkYaJy9NddFeEVpdJS1W++pbsAKhbx4ACzG2oDuT/KhC0RpLyLfrNJ5+Zld2uz64gAdtZYlbNXibRrCfEa3WkO98GUURWNKunCleVjCtbzwxZ6CYyNmh8/aeNATYUQjUlh1TtlHuNC0v7EClEPkoQbW6N53qZJQthqcByrJJbn8pq+woajspNmpaZs6Cj</vt:lpwstr>
  </property>
  <property fmtid="{D5CDD505-2E9C-101B-9397-08002B2CF9AE}" pid="133" name="x1ye=89">
    <vt:lpwstr>i1cYkX6FqHKDviKZ1NHD2oDhqK8H8gpzI/MzPp1kQCYKWb/CIVkU0Isia4iihMqG8pz57d2jotiI30HSeg3ZWg3vTZt+rq67MrPQkjUuIcP+zxLFAL9irQZO8EO+BzDfS1v156wOgSbQ+2B9Vya263opvIbV+XqBRgwgZ0WF2o4WyRl4O/CbPX0MJwcyNJUQmYaESadEk8nUML4GQMXw2jKu0zzS7v3BLpQ708RTGXeIQzG2VfZ3eFUHxWHCIKh</vt:lpwstr>
  </property>
  <property fmtid="{D5CDD505-2E9C-101B-9397-08002B2CF9AE}" pid="134" name="x1ye=9">
    <vt:lpwstr>mXzVF5HMkXr0I+m6D8uhGnUaIaco6yioRhPh9Qnc7xCV5CAVpRknx1ZnnNu5y/E08uKn2+S/xpRQ+aaJyS3y5buyHaaOGlJipgil0EkGfFQPXcgnITPrXqO2hLrlCd9n62Ly+UuAEEeB9KoeAE2zzlOWD1EgZAaQMyBWIEzOCN9q7rabw+3vbdP30m3ieHn1F8i4QFtMTEb2hEQn1l11it3a0VslK79DYpiUw5Gi4QVRJEp70Sdg3YtiSO6FkWU</vt:lpwstr>
  </property>
  <property fmtid="{D5CDD505-2E9C-101B-9397-08002B2CF9AE}" pid="135" name="x1ye=90">
    <vt:lpwstr>l2Gtj4RMtBKDg6eDFwROzlNyzJu01qm+00mu/X5figk8YTtsQC8S4hSU2Dh1uUeyZUlDUFIl3fQJ2L0sYP1IAOLgBD1PpYH6KjV7vYfyYNy9K+uf5WUTtW0xswM82VuqmpYUMnv3RzoWA9uLz/9D4BSypyhiyjkM0TiE0+Qv7r1fDv1XvSBodhZBJHrZCd8D7R4Mi/Zf8tRdGjDP8gq2v5uRPMKV4m31/i9FS6pU1SgEJsZKAgGnGQbswIiJ24y</vt:lpwstr>
  </property>
  <property fmtid="{D5CDD505-2E9C-101B-9397-08002B2CF9AE}" pid="136" name="x1ye=91">
    <vt:lpwstr>/KlTSfk24MLRgV6s/Q4dKVOuFBCUGH6zRvpaIfpwh+skhB7x/GW98y9vkRkpFP2ax48xSUUI3z/nxz68M8FooDJQc/v9fDOs3/gq0051djzcDLnPmWk0pNnMNZgpagT7QRvMxBaZ6LHfCtL8Vnxyj4w8GQD/p1zXI1letSAqgcDGYL+Cl+CxX2oSODUfBGEUI3hRDO4fKODYmgXfGue8RU/ssgqlK5yUtlUmPng7GKaGUwbgMMG4bZGJhPDgS/M</vt:lpwstr>
  </property>
  <property fmtid="{D5CDD505-2E9C-101B-9397-08002B2CF9AE}" pid="137" name="x1ye=92">
    <vt:lpwstr>tTH7DJuTX9YhAqvX1TqdbeVTtS6L8SIM4UdB/H5os31+3Cin0RJnmVWzAar+hupLWPsdeL8PEt7CAkeRLdnkWnq2xmlfy2ToSU3s7rv8xiOEFQjnkbJ6YR2ceAGcbIXxU75buO898vj/KyMdK+4sFrC5rPmyEu0LWbNPeRMrlVpTa7PFyfU9vY9K8wwZ9i6/XF3oceslQRT3M8Qt/eGTltdvBFS7D4Gce7FpKB8o2/6EOBNZxu43cpKppgXB+6B</vt:lpwstr>
  </property>
  <property fmtid="{D5CDD505-2E9C-101B-9397-08002B2CF9AE}" pid="138" name="x1ye=93">
    <vt:lpwstr>Naf3+6h18CH+gk1NNmPdn/SYSH4BL4H1dxhGHqi4ZbI/TUOZsLC4HXhuidxB2KxA5JbpSaYVEHqYb0TnFoK1YYQXUBP3xUZjwGzVdxcdUHYl18wDqUdnMPGO8f4imnBM0zItCGt72mMCpLhY0rza2jlH5iuQH8TBJz5/kqX40Y8kcfMw7h3ZobfH3gKjkPY28egaoBIfg+NkcqzU/25cgk1Ai/Z1kJveTn+/hSloWg0nyBJSTtoCQmIPEEa0l5Y</vt:lpwstr>
  </property>
  <property fmtid="{D5CDD505-2E9C-101B-9397-08002B2CF9AE}" pid="139" name="x1ye=94">
    <vt:lpwstr>n5kPwHlOwoXfPu2+7nnuOHFNwlUtob9FVDSiS18nDgUzGkr3DL4xXoEXrfJI12V1wWWHe4s3BKyh45CUdvSpsFJQQfzssgabUE9HYKENIjvNkuxc0FtRMexmSSQfNmhH8ZjMvH4Pl0UOe23XGB/49ijd4uU9z9fpY4nItPw37lXfLjQOZoXhHCo7wLTDVeTVGhG1s8ySdeYvNwuKD+wmbk/sivh/XPvgzn/DapDQoFgOgY5oMrGhM/IhWyr8I/r</vt:lpwstr>
  </property>
  <property fmtid="{D5CDD505-2E9C-101B-9397-08002B2CF9AE}" pid="140" name="x1ye=95">
    <vt:lpwstr>9URYGgVpy5psI3pG49O4GHJnTFk4+56GpCT5YCihheAh6QzVd7ygMTxtR9B5CtW2C9BJu3jr7WwbgvXjoWse4ktytkyTImEM2gX7ewh7fLGd3Y0hlyXm7WC74VNM+bI8m/l1dHu2/aYJQaq1Jvw0lbx9VzSC/V7ZuC0DxHL0bu1ksnC+N38wZlsaSAwiLt3CBT50jB5KeRabaq38LNwwPejE7JgvAAWEDo0L32LorLB237TxldZcSfDMyBo+bQ+</vt:lpwstr>
  </property>
  <property fmtid="{D5CDD505-2E9C-101B-9397-08002B2CF9AE}" pid="141" name="x1ye=96">
    <vt:lpwstr>LN+gUcZWLfaF9KwSMKYOLQxkVX33KRRAOraq0y4qWS3peZX/YtzcfiO+2m7okVw8moFbp5beWdHA3wE1g4PZpKJW9fKzkYSG+r1z6px6FnRo/DQQXJWwUfx4ctqODXl+pdKbVOLALnRZJkohSss3twbSW9qbpifuBdRqHwNJnM/aOkSKrNm41D+j/pZjeGJ9mTHI4SQpN24tlF/QAhZImvrzGSkVuWsWJJXnymfdN9oJTPiBhPlpB7DZ2YGedkh</vt:lpwstr>
  </property>
  <property fmtid="{D5CDD505-2E9C-101B-9397-08002B2CF9AE}" pid="142" name="x1ye=97">
    <vt:lpwstr>OHrYv7++I9+AYTZ+Pk64xr6KvwYvYWb9I+agTdUQb87LJT2SzvVczdZ+LCviGZ3zRImVijjWiYPrD6J5jVhC0rwTw4vMgsEHLeJtmCxnrNbojraYRijPtmuZdt44yTSpA4MFImPdylSxkP1KUuN8UG/xhArdBF1dLkw2ARqLBCNC5xJMYeseqmGRaUvg/NB1wxEc47ZYhB7eQ+boOWP6qc2IGWHY9Mdt2u7ZeJ3KzL7mky0lMZ2Q3qyWodIRZwH</vt:lpwstr>
  </property>
  <property fmtid="{D5CDD505-2E9C-101B-9397-08002B2CF9AE}" pid="143" name="x1ye=98">
    <vt:lpwstr>pB98Dt7UhMAc4Q29q7faFnlFIHpzFPI/E63p0tBFIDDb12mx/RujivfOypAsIIfMCSrPImodaKw0P6sogPn3qrVlrPiRFZGrQrqi0s6/hll8fQk8XZlThAWdpska3lr/JbStT4ZD9wWFdD9wUEJxvsGZsNO8n0WxTCuXyirh8Zwg1bAQBRjzrUhQ/zLCT6FYCXiUacmXPmvUyvAlzjXBhPlPzUH10RxblVsoz5+lsKSrU8h2Faubo3gIC97WzPc</vt:lpwstr>
  </property>
  <property fmtid="{D5CDD505-2E9C-101B-9397-08002B2CF9AE}" pid="144" name="x1ye=99">
    <vt:lpwstr>LPOfc2YwOVxGwuoglRXJRhQ47zUpLBawlgQ0W9tJx3Kb918B4zbZtW9KPtlo1JAOSqtt33je8Y0NW+P2kux5KH33oWtJJCm9LNbLckFw5Qrjhc7yjd/jPsk30vIH4jsPx9KDXJzVpXocPMv77fwGktpnnAOXjVaE2E2n5LVmJ3XW4cbJULXQsrMUOMmosijfh/l74Ou6woFqKahhyeFJoaCzlDW1jsFePjqCOVt8LduG98tOCCfMpTivzXXUjP1</vt:lpwstr>
  </property>
</Properties>
</file>